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13167" w14:textId="0A34EF84" w:rsidR="00EC59FC" w:rsidRDefault="00EC59FC" w:rsidP="00952735">
      <w:pPr>
        <w:ind w:firstLine="480"/>
      </w:pPr>
      <w:bookmarkStart w:id="0" w:name="_Toc373653687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F60F0CA" wp14:editId="4502745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64824" cy="9123528"/>
                <wp:effectExtent l="0" t="0" r="2540" b="635"/>
                <wp:wrapNone/>
                <wp:docPr id="193" name="组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824" cy="9123528"/>
                          <a:chOff x="0" y="0"/>
                          <a:chExt cx="6864824" cy="9123528"/>
                        </a:xfrm>
                      </wpg:grpSpPr>
                      <wps:wsp>
                        <wps:cNvPr id="194" name="矩形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矩形 195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作者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6351B53B" w14:textId="3388126D" w:rsidR="00545064" w:rsidRDefault="00545064">
                                  <w:pPr>
                                    <w:pStyle w:val="a5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王昊</w:t>
                                  </w:r>
                                </w:p>
                              </w:sdtContent>
                            </w:sdt>
                            <w:p w14:paraId="50A29377" w14:textId="45315658" w:rsidR="00545064" w:rsidRDefault="00545064">
                              <w:pPr>
                                <w:pStyle w:val="a5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FFFFFF" w:themeColor="background1"/>
                                </w:rPr>
                                <w:t>Anhui Normal 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文本框 196"/>
                        <wps:cNvSpPr txBox="1"/>
                        <wps:spPr>
                          <a:xfrm>
                            <a:off x="6824" y="1371600"/>
                            <a:ext cx="6858000" cy="27227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001FD0" w14:textId="7D0343D5" w:rsidR="00545064" w:rsidRDefault="00567251">
                              <w:pPr>
                                <w:pStyle w:val="a5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 w:rsidRPr="00567251"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  <w:t>实验四 多线程与异常处理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7F60F0CA"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<v:rect id="矩形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<v:rect id="矩形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作者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14:paraId="6351B53B" w14:textId="3388126D" w:rsidR="00545064" w:rsidRDefault="00545064">
                            <w:pPr>
                              <w:pStyle w:val="a5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王昊</w:t>
                            </w:r>
                          </w:p>
                        </w:sdtContent>
                      </w:sdt>
                      <w:p w14:paraId="50A29377" w14:textId="45315658" w:rsidR="00545064" w:rsidRDefault="00545064">
                        <w:pPr>
                          <w:pStyle w:val="a5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aps/>
                            <w:color w:val="FFFFFF" w:themeColor="background1"/>
                          </w:rPr>
                          <w:t>Anhui Normal University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p w14:paraId="08001FD0" w14:textId="7D0343D5" w:rsidR="00545064" w:rsidRDefault="00567251">
                        <w:pPr>
                          <w:pStyle w:val="a5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72"/>
                            <w:szCs w:val="72"/>
                          </w:rPr>
                        </w:pPr>
                        <w:r w:rsidRPr="00567251">
                          <w:rPr>
                            <w:rFonts w:asciiTheme="majorHAnsi" w:eastAsiaTheme="majorEastAsia" w:hAnsiTheme="majorHAnsi" w:cstheme="majorBidi" w:hint="eastAsia"/>
                            <w:caps/>
                            <w:color w:val="5B9BD5" w:themeColor="accent1"/>
                            <w:sz w:val="72"/>
                            <w:szCs w:val="72"/>
                          </w:rPr>
                          <w:t>实验四 多线程与异常处理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058B7CA" w14:textId="08E76060" w:rsidR="000201EE" w:rsidRDefault="00704144" w:rsidP="00952735">
      <w:pPr>
        <w:ind w:firstLine="480"/>
      </w:pPr>
      <w:bookmarkStart w:id="1" w:name="_Toc311635294"/>
      <w:r>
        <w:t xml:space="preserve"> </w:t>
      </w:r>
      <w:r>
        <w:br w:type="page"/>
      </w:r>
    </w:p>
    <w:p w14:paraId="29A21540" w14:textId="77777777" w:rsidR="00C62B94" w:rsidRDefault="00AE3D42" w:rsidP="007412D0">
      <w:pPr>
        <w:ind w:firstLine="480"/>
        <w:rPr>
          <w:noProof/>
        </w:rPr>
      </w:pPr>
      <w:bookmarkStart w:id="2" w:name="_Toc438673883"/>
      <w:bookmarkEnd w:id="1"/>
      <w:r>
        <w:lastRenderedPageBreak/>
        <w:br w:type="page"/>
      </w:r>
      <w:r w:rsidR="007412D0">
        <w:fldChar w:fldCharType="begin"/>
      </w:r>
      <w:r w:rsidR="007412D0">
        <w:instrText xml:space="preserve"> TOC \o "1-3" \h \z \u </w:instrText>
      </w:r>
      <w:r w:rsidR="007412D0">
        <w:fldChar w:fldCharType="separate"/>
      </w:r>
    </w:p>
    <w:p w14:paraId="4A1612EA" w14:textId="0ED5345F" w:rsidR="00C62B94" w:rsidRDefault="00C62B94">
      <w:pPr>
        <w:pStyle w:val="11"/>
        <w:tabs>
          <w:tab w:val="right" w:leader="dot" w:pos="8296"/>
        </w:tabs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9106186" w:history="1">
        <w:r w:rsidRPr="007E187A">
          <w:rPr>
            <w:rStyle w:val="ac"/>
            <w:noProof/>
          </w:rPr>
          <w:t>第一章</w:t>
        </w:r>
        <w:r w:rsidRPr="007E187A">
          <w:rPr>
            <w:rStyle w:val="ac"/>
            <w:noProof/>
          </w:rPr>
          <w:t xml:space="preserve"> </w:t>
        </w:r>
        <w:r w:rsidRPr="007E187A">
          <w:rPr>
            <w:rStyle w:val="ac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_Toc439106186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E06C9B" w14:textId="13172782" w:rsidR="00C62B94" w:rsidRDefault="00C62B94">
      <w:pPr>
        <w:pStyle w:val="11"/>
        <w:tabs>
          <w:tab w:val="right" w:leader="dot" w:pos="8296"/>
        </w:tabs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9106187" w:history="1">
        <w:r w:rsidRPr="007E187A">
          <w:rPr>
            <w:rStyle w:val="ac"/>
            <w:noProof/>
          </w:rPr>
          <w:t>实验</w:t>
        </w:r>
        <w:r w:rsidRPr="007E187A">
          <w:rPr>
            <w:rStyle w:val="ac"/>
            <w:noProof/>
          </w:rPr>
          <w:t xml:space="preserve">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_Toc439106187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B348BA" w14:textId="4BE1D7F5" w:rsidR="00C62B94" w:rsidRDefault="00C62B94">
      <w:pPr>
        <w:pStyle w:val="2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9106188" w:history="1">
        <w:r w:rsidRPr="007E187A">
          <w:rPr>
            <w:rStyle w:val="ac"/>
            <w:noProof/>
          </w:rPr>
          <w:t>1.0</w:t>
        </w:r>
        <w:r w:rsidRPr="007E187A">
          <w:rPr>
            <w:rStyle w:val="ac"/>
            <w:noProof/>
          </w:rPr>
          <w:t>实验内容与要求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_Toc439106188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FA0048" w14:textId="1AD30BA6" w:rsidR="00C62B94" w:rsidRDefault="00C62B94">
      <w:pPr>
        <w:pStyle w:val="2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9106189" w:history="1">
        <w:r w:rsidRPr="007E187A">
          <w:rPr>
            <w:rStyle w:val="ac"/>
            <w:noProof/>
          </w:rPr>
          <w:t xml:space="preserve">1.1 </w:t>
        </w:r>
        <w:r w:rsidRPr="007E187A">
          <w:rPr>
            <w:rStyle w:val="ac"/>
            <w:bCs/>
            <w:noProof/>
          </w:rPr>
          <w:t>编程分析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_Toc439106189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E9959C" w14:textId="2005E902" w:rsidR="00C62B94" w:rsidRDefault="00C62B94">
      <w:pPr>
        <w:pStyle w:val="2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9106190" w:history="1">
        <w:r w:rsidRPr="007E187A">
          <w:rPr>
            <w:rStyle w:val="ac"/>
            <w:noProof/>
          </w:rPr>
          <w:t xml:space="preserve">1.2 </w:t>
        </w:r>
        <w:r w:rsidRPr="007E187A">
          <w:rPr>
            <w:rStyle w:val="ac"/>
            <w:bCs/>
            <w:noProof/>
          </w:rPr>
          <w:t>源代码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_Toc439106190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1D5823" w14:textId="67F0D9D4" w:rsidR="00C62B94" w:rsidRDefault="00C62B94">
      <w:pPr>
        <w:pStyle w:val="2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9106191" w:history="1">
        <w:r w:rsidRPr="007E187A">
          <w:rPr>
            <w:rStyle w:val="ac"/>
            <w:noProof/>
          </w:rPr>
          <w:t xml:space="preserve">1.3 </w:t>
        </w:r>
        <w:r w:rsidRPr="007E187A">
          <w:rPr>
            <w:rStyle w:val="ac"/>
            <w:noProof/>
          </w:rPr>
          <w:t>运行结果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_Toc439106191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CB2815" w14:textId="5E43CB6E" w:rsidR="00C62B94" w:rsidRDefault="00C62B94">
      <w:pPr>
        <w:pStyle w:val="3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39106192" w:history="1">
        <w:r w:rsidRPr="007E187A">
          <w:rPr>
            <w:rStyle w:val="ac"/>
            <w:noProof/>
          </w:rPr>
          <w:t xml:space="preserve">1.3.1 </w:t>
        </w:r>
        <w:r w:rsidRPr="007E187A">
          <w:rPr>
            <w:rStyle w:val="ac"/>
            <w:noProof/>
          </w:rPr>
          <w:t>还没开始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_Toc439106192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CD80A7" w14:textId="5301F669" w:rsidR="00C62B94" w:rsidRDefault="00C62B94">
      <w:pPr>
        <w:pStyle w:val="3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39106193" w:history="1">
        <w:r w:rsidRPr="007E187A">
          <w:rPr>
            <w:rStyle w:val="ac"/>
            <w:noProof/>
          </w:rPr>
          <w:t xml:space="preserve">1.3.2 </w:t>
        </w:r>
        <w:r w:rsidRPr="007E187A">
          <w:rPr>
            <w:rStyle w:val="ac"/>
            <w:noProof/>
          </w:rPr>
          <w:t>红色移动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_Toc439106193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CD4409" w14:textId="133B0417" w:rsidR="00C62B94" w:rsidRDefault="00C62B94">
      <w:pPr>
        <w:pStyle w:val="3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39106194" w:history="1">
        <w:r w:rsidRPr="007E187A">
          <w:rPr>
            <w:rStyle w:val="ac"/>
            <w:noProof/>
          </w:rPr>
          <w:t xml:space="preserve">1.3.3 </w:t>
        </w:r>
        <w:r w:rsidRPr="007E187A">
          <w:rPr>
            <w:rStyle w:val="ac"/>
            <w:noProof/>
          </w:rPr>
          <w:t>绿色移动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_Toc439106194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B7DE0B" w14:textId="160C8443" w:rsidR="00C62B94" w:rsidRDefault="00C62B94">
      <w:pPr>
        <w:pStyle w:val="3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39106195" w:history="1">
        <w:r w:rsidRPr="007E187A">
          <w:rPr>
            <w:rStyle w:val="ac"/>
            <w:noProof/>
          </w:rPr>
          <w:t xml:space="preserve">2.3.4 </w:t>
        </w:r>
        <w:r w:rsidRPr="007E187A">
          <w:rPr>
            <w:rStyle w:val="ac"/>
            <w:noProof/>
          </w:rPr>
          <w:t>蓝色三倍速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_Toc439106195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CE1E7F" w14:textId="13187D96" w:rsidR="00C62B94" w:rsidRDefault="00C62B94">
      <w:pPr>
        <w:pStyle w:val="2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9106196" w:history="1">
        <w:r w:rsidRPr="007E187A">
          <w:rPr>
            <w:rStyle w:val="ac"/>
            <w:noProof/>
          </w:rPr>
          <w:t xml:space="preserve">1.4 </w:t>
        </w:r>
        <w:r w:rsidRPr="007E187A">
          <w:rPr>
            <w:rStyle w:val="ac"/>
            <w:noProof/>
          </w:rPr>
          <w:t>调试情况分析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_Toc439106196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  <w:bookmarkStart w:id="3" w:name="_GoBack"/>
      <w:bookmarkEnd w:id="3"/>
    </w:p>
    <w:p w14:paraId="7D74A116" w14:textId="6AA4FF4F" w:rsidR="00C62B94" w:rsidRDefault="00C62B94">
      <w:pPr>
        <w:pStyle w:val="11"/>
        <w:tabs>
          <w:tab w:val="right" w:leader="dot" w:pos="8296"/>
        </w:tabs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9106197" w:history="1">
        <w:r w:rsidRPr="007E187A">
          <w:rPr>
            <w:rStyle w:val="ac"/>
            <w:noProof/>
          </w:rPr>
          <w:t>实验</w:t>
        </w:r>
        <w:r w:rsidRPr="007E187A">
          <w:rPr>
            <w:rStyle w:val="ac"/>
            <w:noProof/>
          </w:rPr>
          <w:t xml:space="preserve">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_Toc439106197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54B69C" w14:textId="07AAA06F" w:rsidR="00C62B94" w:rsidRDefault="00C62B94">
      <w:pPr>
        <w:pStyle w:val="2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9106198" w:history="1">
        <w:r w:rsidRPr="007E187A">
          <w:rPr>
            <w:rStyle w:val="ac"/>
            <w:noProof/>
          </w:rPr>
          <w:t>2.0</w:t>
        </w:r>
        <w:r w:rsidRPr="007E187A">
          <w:rPr>
            <w:rStyle w:val="ac"/>
            <w:noProof/>
          </w:rPr>
          <w:t>实验内容与要求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_Toc439106198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EE74FD" w14:textId="6FDDF9CD" w:rsidR="00C62B94" w:rsidRDefault="00C62B94">
      <w:pPr>
        <w:pStyle w:val="2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9106199" w:history="1">
        <w:r w:rsidRPr="007E187A">
          <w:rPr>
            <w:rStyle w:val="ac"/>
            <w:noProof/>
          </w:rPr>
          <w:t xml:space="preserve">2.1 </w:t>
        </w:r>
        <w:r w:rsidRPr="007E187A">
          <w:rPr>
            <w:rStyle w:val="ac"/>
            <w:bCs/>
            <w:noProof/>
          </w:rPr>
          <w:t>编程分析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_Toc439106199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10ABA31" w14:textId="2D533A5D" w:rsidR="00C62B94" w:rsidRDefault="00C62B94">
      <w:pPr>
        <w:pStyle w:val="2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9106200" w:history="1">
        <w:r w:rsidRPr="007E187A">
          <w:rPr>
            <w:rStyle w:val="ac"/>
            <w:noProof/>
          </w:rPr>
          <w:t xml:space="preserve">2.2 </w:t>
        </w:r>
        <w:r w:rsidRPr="007E187A">
          <w:rPr>
            <w:rStyle w:val="ac"/>
            <w:bCs/>
            <w:noProof/>
          </w:rPr>
          <w:t>源代码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_Toc439106200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95D10D" w14:textId="1CC75D74" w:rsidR="00C62B94" w:rsidRDefault="00C62B94">
      <w:pPr>
        <w:pStyle w:val="2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9106201" w:history="1">
        <w:r w:rsidRPr="007E187A">
          <w:rPr>
            <w:rStyle w:val="ac"/>
            <w:noProof/>
          </w:rPr>
          <w:t xml:space="preserve">2.3 </w:t>
        </w:r>
        <w:r w:rsidRPr="007E187A">
          <w:rPr>
            <w:rStyle w:val="ac"/>
            <w:noProof/>
          </w:rPr>
          <w:t>运行结果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_Toc439106201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581C51A" w14:textId="10C70129" w:rsidR="00C62B94" w:rsidRDefault="00C62B94">
      <w:pPr>
        <w:pStyle w:val="2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9106202" w:history="1">
        <w:r w:rsidRPr="007E187A">
          <w:rPr>
            <w:rStyle w:val="ac"/>
            <w:noProof/>
          </w:rPr>
          <w:t xml:space="preserve">2.4 </w:t>
        </w:r>
        <w:r w:rsidRPr="007E187A">
          <w:rPr>
            <w:rStyle w:val="ac"/>
            <w:noProof/>
          </w:rPr>
          <w:t>调试情况分析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_Toc439106202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E734724" w14:textId="4419DCB1" w:rsidR="00C62B94" w:rsidRDefault="00C62B94">
      <w:pPr>
        <w:pStyle w:val="11"/>
        <w:tabs>
          <w:tab w:val="right" w:leader="dot" w:pos="8296"/>
        </w:tabs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9106203" w:history="1">
        <w:r w:rsidRPr="007E187A">
          <w:rPr>
            <w:rStyle w:val="ac"/>
            <w:noProof/>
          </w:rPr>
          <w:t>实验</w:t>
        </w:r>
        <w:r w:rsidRPr="007E187A">
          <w:rPr>
            <w:rStyle w:val="ac"/>
            <w:noProof/>
          </w:rPr>
          <w:t xml:space="preserve">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_Toc439106203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77D21F8" w14:textId="56C131E6" w:rsidR="00C62B94" w:rsidRDefault="00C62B94">
      <w:pPr>
        <w:pStyle w:val="2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9106204" w:history="1">
        <w:r w:rsidRPr="007E187A">
          <w:rPr>
            <w:rStyle w:val="ac"/>
            <w:noProof/>
          </w:rPr>
          <w:t>3.0</w:t>
        </w:r>
        <w:r w:rsidRPr="007E187A">
          <w:rPr>
            <w:rStyle w:val="ac"/>
            <w:noProof/>
          </w:rPr>
          <w:t>实验内容与要求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_Toc439106204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68D0487" w14:textId="5970CE5E" w:rsidR="00C62B94" w:rsidRDefault="00C62B94">
      <w:pPr>
        <w:pStyle w:val="2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9106205" w:history="1">
        <w:r w:rsidRPr="007E187A">
          <w:rPr>
            <w:rStyle w:val="ac"/>
            <w:noProof/>
          </w:rPr>
          <w:t xml:space="preserve">3.1 </w:t>
        </w:r>
        <w:r w:rsidRPr="007E187A">
          <w:rPr>
            <w:rStyle w:val="ac"/>
            <w:bCs/>
            <w:noProof/>
          </w:rPr>
          <w:t>编程分析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_Toc439106205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AF39C4B" w14:textId="7A8AEED7" w:rsidR="00C62B94" w:rsidRDefault="00C62B94">
      <w:pPr>
        <w:pStyle w:val="2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9106206" w:history="1">
        <w:r w:rsidRPr="007E187A">
          <w:rPr>
            <w:rStyle w:val="ac"/>
            <w:noProof/>
          </w:rPr>
          <w:t xml:space="preserve">3.2 </w:t>
        </w:r>
        <w:r w:rsidRPr="007E187A">
          <w:rPr>
            <w:rStyle w:val="ac"/>
            <w:bCs/>
            <w:noProof/>
          </w:rPr>
          <w:t>源代码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_Toc439106206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EBF966E" w14:textId="775EAAAC" w:rsidR="00C62B94" w:rsidRDefault="00C62B94">
      <w:pPr>
        <w:pStyle w:val="2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9106207" w:history="1">
        <w:r w:rsidRPr="007E187A">
          <w:rPr>
            <w:rStyle w:val="ac"/>
            <w:noProof/>
          </w:rPr>
          <w:t xml:space="preserve">3.3 </w:t>
        </w:r>
        <w:r w:rsidRPr="007E187A">
          <w:rPr>
            <w:rStyle w:val="ac"/>
            <w:noProof/>
          </w:rPr>
          <w:t>运行结果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_Toc439106207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6FAC1BD" w14:textId="67DD684C" w:rsidR="00C62B94" w:rsidRDefault="00C62B94">
      <w:pPr>
        <w:pStyle w:val="2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9106208" w:history="1">
        <w:r w:rsidRPr="007E187A">
          <w:rPr>
            <w:rStyle w:val="ac"/>
            <w:noProof/>
          </w:rPr>
          <w:t xml:space="preserve">3.4 </w:t>
        </w:r>
        <w:r w:rsidRPr="007E187A">
          <w:rPr>
            <w:rStyle w:val="ac"/>
            <w:noProof/>
          </w:rPr>
          <w:t>调试情况分析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_Toc439106208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CE77050" w14:textId="465ACF3B" w:rsidR="00C62B94" w:rsidRDefault="00C62B94">
      <w:pPr>
        <w:pStyle w:val="11"/>
        <w:tabs>
          <w:tab w:val="right" w:leader="dot" w:pos="8296"/>
        </w:tabs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9106209" w:history="1">
        <w:r w:rsidRPr="007E187A">
          <w:rPr>
            <w:rStyle w:val="ac"/>
            <w:noProof/>
          </w:rPr>
          <w:t>实验</w:t>
        </w:r>
        <w:r w:rsidRPr="007E187A">
          <w:rPr>
            <w:rStyle w:val="ac"/>
            <w:noProof/>
          </w:rPr>
          <w:t xml:space="preserve">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_Toc439106209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5CC822F" w14:textId="0EBA6044" w:rsidR="00C62B94" w:rsidRDefault="00C62B94">
      <w:pPr>
        <w:pStyle w:val="2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9106210" w:history="1">
        <w:r w:rsidRPr="007E187A">
          <w:rPr>
            <w:rStyle w:val="ac"/>
            <w:noProof/>
          </w:rPr>
          <w:t>4.0</w:t>
        </w:r>
        <w:r w:rsidRPr="007E187A">
          <w:rPr>
            <w:rStyle w:val="ac"/>
            <w:noProof/>
          </w:rPr>
          <w:t>实验内容与要求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_Toc439106210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1AB05BC" w14:textId="44F6281B" w:rsidR="00C62B94" w:rsidRDefault="00C62B94">
      <w:pPr>
        <w:pStyle w:val="2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9106211" w:history="1">
        <w:r w:rsidRPr="007E187A">
          <w:rPr>
            <w:rStyle w:val="ac"/>
            <w:noProof/>
          </w:rPr>
          <w:t xml:space="preserve">4.1 </w:t>
        </w:r>
        <w:r w:rsidRPr="007E187A">
          <w:rPr>
            <w:rStyle w:val="ac"/>
            <w:bCs/>
            <w:noProof/>
          </w:rPr>
          <w:t>编程分析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_Toc439106211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907F421" w14:textId="741B0F88" w:rsidR="00C62B94" w:rsidRDefault="00C62B94">
      <w:pPr>
        <w:pStyle w:val="2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9106212" w:history="1">
        <w:r w:rsidRPr="007E187A">
          <w:rPr>
            <w:rStyle w:val="ac"/>
            <w:noProof/>
          </w:rPr>
          <w:t xml:space="preserve">4.2 </w:t>
        </w:r>
        <w:r w:rsidRPr="007E187A">
          <w:rPr>
            <w:rStyle w:val="ac"/>
            <w:bCs/>
            <w:noProof/>
          </w:rPr>
          <w:t>源代码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_Toc439106212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12D9956" w14:textId="00D2DB9E" w:rsidR="00C62B94" w:rsidRDefault="00C62B94">
      <w:pPr>
        <w:pStyle w:val="2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9106213" w:history="1">
        <w:r w:rsidRPr="007E187A">
          <w:rPr>
            <w:rStyle w:val="ac"/>
            <w:noProof/>
          </w:rPr>
          <w:t xml:space="preserve">4.3 </w:t>
        </w:r>
        <w:r w:rsidRPr="007E187A">
          <w:rPr>
            <w:rStyle w:val="ac"/>
            <w:noProof/>
          </w:rPr>
          <w:t>运行结果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_Toc439106213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D60621F" w14:textId="31589264" w:rsidR="00C62B94" w:rsidRDefault="00C62B94">
      <w:pPr>
        <w:pStyle w:val="2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9106214" w:history="1">
        <w:r w:rsidRPr="007E187A">
          <w:rPr>
            <w:rStyle w:val="ac"/>
            <w:noProof/>
          </w:rPr>
          <w:t xml:space="preserve">4.4 </w:t>
        </w:r>
        <w:r w:rsidRPr="007E187A">
          <w:rPr>
            <w:rStyle w:val="ac"/>
            <w:noProof/>
          </w:rPr>
          <w:t>调试情况分析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_Toc439106214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5A0E5A0" w14:textId="25A9FBCA" w:rsidR="00C62B94" w:rsidRDefault="00C62B94">
      <w:pPr>
        <w:pStyle w:val="11"/>
        <w:tabs>
          <w:tab w:val="right" w:leader="dot" w:pos="8296"/>
        </w:tabs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9106215" w:history="1">
        <w:r w:rsidRPr="007E187A">
          <w:rPr>
            <w:rStyle w:val="ac"/>
            <w:noProof/>
          </w:rPr>
          <w:t>实验</w:t>
        </w:r>
        <w:r w:rsidRPr="007E187A">
          <w:rPr>
            <w:rStyle w:val="ac"/>
            <w:noProof/>
          </w:rPr>
          <w:t xml:space="preserve"> 5 </w:t>
        </w:r>
        <w:r w:rsidRPr="007E187A">
          <w:rPr>
            <w:rStyle w:val="ac"/>
            <w:noProof/>
          </w:rPr>
          <w:t>思考题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_Toc439106215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89604F7" w14:textId="4222DFAC" w:rsidR="00C62B94" w:rsidRDefault="00C62B94">
      <w:pPr>
        <w:pStyle w:val="2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9106216" w:history="1">
        <w:r w:rsidRPr="007E187A">
          <w:rPr>
            <w:rStyle w:val="ac"/>
            <w:noProof/>
          </w:rPr>
          <w:t>5. 1</w:t>
        </w:r>
        <w:r w:rsidRPr="007E187A">
          <w:rPr>
            <w:rStyle w:val="ac"/>
            <w:noProof/>
          </w:rPr>
          <w:t>异常分为哪两类？请简单介绍。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_Toc439106216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E494967" w14:textId="04444F83" w:rsidR="00C62B94" w:rsidRDefault="00C62B94">
      <w:pPr>
        <w:pStyle w:val="2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9106217" w:history="1">
        <w:r w:rsidRPr="007E187A">
          <w:rPr>
            <w:rStyle w:val="ac"/>
            <w:noProof/>
          </w:rPr>
          <w:t xml:space="preserve">5.2 </w:t>
        </w:r>
        <w:r w:rsidRPr="007E187A">
          <w:rPr>
            <w:rStyle w:val="ac"/>
            <w:noProof/>
          </w:rPr>
          <w:t>多线程的同步处理用于什么情况</w:t>
        </w:r>
        <w:r w:rsidRPr="007E187A">
          <w:rPr>
            <w:rStyle w:val="ac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_Toc439106217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194CF3D" w14:textId="419AC94D" w:rsidR="00AE3D42" w:rsidRDefault="007412D0" w:rsidP="007412D0">
      <w:pPr>
        <w:ind w:firstLine="480"/>
      </w:pPr>
      <w:r>
        <w:fldChar w:fldCharType="end"/>
      </w:r>
    </w:p>
    <w:p w14:paraId="4FF7BE83" w14:textId="77777777" w:rsidR="00AE3D42" w:rsidRDefault="00AE3D42" w:rsidP="00952735">
      <w:pPr>
        <w:ind w:firstLine="480"/>
      </w:pPr>
      <w:r>
        <w:br w:type="page"/>
      </w:r>
    </w:p>
    <w:p w14:paraId="2C7F99BA" w14:textId="77777777" w:rsidR="00AE3D42" w:rsidRDefault="00AE3D42" w:rsidP="00952735">
      <w:pPr>
        <w:ind w:firstLine="480"/>
      </w:pPr>
    </w:p>
    <w:p w14:paraId="44ACBC42" w14:textId="2D281101" w:rsidR="000201EE" w:rsidRDefault="002B1E41" w:rsidP="00AE7E47">
      <w:pPr>
        <w:pStyle w:val="1"/>
      </w:pPr>
      <w:bookmarkStart w:id="4" w:name="_Toc311635295"/>
      <w:bookmarkStart w:id="5" w:name="_Toc311635303"/>
      <w:bookmarkStart w:id="6" w:name="_Toc438673884"/>
      <w:bookmarkStart w:id="7" w:name="_Toc439106186"/>
      <w:bookmarkEnd w:id="2"/>
      <w:r>
        <w:rPr>
          <w:rFonts w:hint="eastAsia"/>
        </w:rPr>
        <w:t>第</w:t>
      </w:r>
      <w:r w:rsidR="00F469D2">
        <w:rPr>
          <w:rFonts w:hint="eastAsia"/>
        </w:rPr>
        <w:t>一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Start w:id="8" w:name="_Toc155946708"/>
      <w:bookmarkStart w:id="9" w:name="_Toc192244625"/>
      <w:bookmarkEnd w:id="5"/>
      <w:bookmarkEnd w:id="6"/>
      <w:r w:rsidR="00F469D2" w:rsidRPr="000D0779">
        <w:rPr>
          <w:rFonts w:hint="eastAsia"/>
        </w:rPr>
        <w:t>实验目的</w:t>
      </w:r>
      <w:bookmarkEnd w:id="7"/>
      <w:bookmarkEnd w:id="8"/>
      <w:bookmarkEnd w:id="9"/>
    </w:p>
    <w:p w14:paraId="244714FA" w14:textId="77777777" w:rsidR="00F469D2" w:rsidRDefault="00F469D2" w:rsidP="00F469D2">
      <w:pPr>
        <w:numPr>
          <w:ilvl w:val="0"/>
          <w:numId w:val="32"/>
        </w:numPr>
        <w:ind w:firstLineChars="0"/>
        <w:jc w:val="both"/>
        <w:rPr>
          <w:szCs w:val="21"/>
        </w:rPr>
      </w:pPr>
      <w:bookmarkStart w:id="10" w:name="_Toc438673885"/>
      <w:r w:rsidRPr="00E7618E">
        <w:rPr>
          <w:rFonts w:hint="eastAsia"/>
          <w:szCs w:val="21"/>
        </w:rPr>
        <w:t>掌握使用</w:t>
      </w:r>
      <w:r w:rsidRPr="00E7618E">
        <w:rPr>
          <w:rFonts w:hint="eastAsia"/>
          <w:szCs w:val="21"/>
        </w:rPr>
        <w:t>Thread</w:t>
      </w:r>
      <w:r w:rsidRPr="00E7618E">
        <w:rPr>
          <w:rFonts w:hint="eastAsia"/>
          <w:szCs w:val="21"/>
        </w:rPr>
        <w:t>的子类创建线程</w:t>
      </w:r>
    </w:p>
    <w:p w14:paraId="55FC812D" w14:textId="77777777" w:rsidR="00F469D2" w:rsidRPr="00E7618E" w:rsidRDefault="00F469D2" w:rsidP="00F469D2">
      <w:pPr>
        <w:numPr>
          <w:ilvl w:val="0"/>
          <w:numId w:val="32"/>
        </w:numPr>
        <w:ind w:firstLineChars="0"/>
        <w:jc w:val="both"/>
        <w:rPr>
          <w:szCs w:val="21"/>
        </w:rPr>
      </w:pPr>
      <w:r w:rsidRPr="00E7618E">
        <w:rPr>
          <w:rFonts w:hint="eastAsia"/>
          <w:szCs w:val="21"/>
        </w:rPr>
        <w:t>学习使用</w:t>
      </w:r>
      <w:r w:rsidRPr="00E7618E">
        <w:rPr>
          <w:rFonts w:hint="eastAsia"/>
          <w:szCs w:val="21"/>
        </w:rPr>
        <w:t>Thread</w:t>
      </w:r>
      <w:r w:rsidRPr="00E7618E">
        <w:rPr>
          <w:rFonts w:hint="eastAsia"/>
          <w:szCs w:val="21"/>
        </w:rPr>
        <w:t>类创建线程</w:t>
      </w:r>
    </w:p>
    <w:p w14:paraId="52F48AB1" w14:textId="77777777" w:rsidR="00F469D2" w:rsidRDefault="00F469D2" w:rsidP="00F469D2">
      <w:pPr>
        <w:numPr>
          <w:ilvl w:val="0"/>
          <w:numId w:val="32"/>
        </w:numPr>
        <w:ind w:firstLineChars="0"/>
        <w:jc w:val="both"/>
        <w:rPr>
          <w:szCs w:val="21"/>
        </w:rPr>
      </w:pPr>
      <w:r w:rsidRPr="00E7618E">
        <w:rPr>
          <w:rFonts w:hint="eastAsia"/>
          <w:szCs w:val="21"/>
        </w:rPr>
        <w:t>学习处理线程同步问题</w:t>
      </w:r>
    </w:p>
    <w:p w14:paraId="0A797EFF" w14:textId="77777777" w:rsidR="00F469D2" w:rsidRPr="00072958" w:rsidRDefault="00F469D2" w:rsidP="00F469D2">
      <w:pPr>
        <w:numPr>
          <w:ilvl w:val="0"/>
          <w:numId w:val="32"/>
        </w:numPr>
        <w:ind w:firstLineChars="0"/>
        <w:jc w:val="both"/>
        <w:rPr>
          <w:szCs w:val="24"/>
        </w:rPr>
      </w:pPr>
      <w:r w:rsidRPr="006A2833">
        <w:rPr>
          <w:rFonts w:hint="eastAsia"/>
          <w:szCs w:val="21"/>
        </w:rPr>
        <w:t>理解</w:t>
      </w:r>
      <w:r w:rsidRPr="00072958">
        <w:rPr>
          <w:rFonts w:hint="eastAsia"/>
          <w:szCs w:val="24"/>
        </w:rPr>
        <w:t>什么是异常</w:t>
      </w:r>
    </w:p>
    <w:p w14:paraId="7209B62E" w14:textId="77777777" w:rsidR="00F469D2" w:rsidRPr="006A2833" w:rsidRDefault="00F469D2" w:rsidP="00F469D2">
      <w:pPr>
        <w:numPr>
          <w:ilvl w:val="0"/>
          <w:numId w:val="32"/>
        </w:numPr>
        <w:ind w:firstLineChars="0"/>
        <w:jc w:val="both"/>
        <w:rPr>
          <w:szCs w:val="24"/>
        </w:rPr>
      </w:pPr>
      <w:r w:rsidRPr="00072958">
        <w:rPr>
          <w:rFonts w:hint="eastAsia"/>
          <w:szCs w:val="24"/>
        </w:rPr>
        <w:t>掌握</w:t>
      </w:r>
      <w:r w:rsidRPr="006A2833">
        <w:rPr>
          <w:rFonts w:hint="eastAsia"/>
          <w:szCs w:val="21"/>
        </w:rPr>
        <w:t>java</w:t>
      </w:r>
      <w:r w:rsidRPr="006A2833">
        <w:rPr>
          <w:rFonts w:hint="eastAsia"/>
          <w:szCs w:val="21"/>
        </w:rPr>
        <w:t>的异常处理机制和方法</w:t>
      </w:r>
    </w:p>
    <w:bookmarkEnd w:id="10"/>
    <w:p w14:paraId="0E200FB2" w14:textId="77777777" w:rsidR="000F4E75" w:rsidRDefault="000F4E75">
      <w:pPr>
        <w:widowControl/>
        <w:ind w:firstLineChars="0" w:firstLine="0"/>
        <w:rPr>
          <w:rFonts w:eastAsia="黑体"/>
          <w:b/>
          <w:bCs/>
          <w:kern w:val="44"/>
          <w:sz w:val="52"/>
          <w:szCs w:val="44"/>
        </w:rPr>
      </w:pPr>
      <w:r>
        <w:rPr>
          <w:rFonts w:eastAsia="黑体"/>
          <w:b/>
          <w:bCs/>
          <w:kern w:val="44"/>
          <w:sz w:val="52"/>
          <w:szCs w:val="44"/>
        </w:rPr>
        <w:br w:type="page"/>
      </w:r>
    </w:p>
    <w:p w14:paraId="770B7A91" w14:textId="4BE90570" w:rsidR="009640DF" w:rsidRDefault="009640DF" w:rsidP="0001212C">
      <w:pPr>
        <w:pStyle w:val="1"/>
      </w:pPr>
      <w:bookmarkStart w:id="11" w:name="_Toc439106187"/>
      <w:r>
        <w:rPr>
          <w:rFonts w:hint="eastAsia"/>
        </w:rPr>
        <w:lastRenderedPageBreak/>
        <w:t>实验</w:t>
      </w:r>
      <w:r>
        <w:rPr>
          <w:rFonts w:hint="eastAsia"/>
        </w:rPr>
        <w:t xml:space="preserve"> 1</w:t>
      </w:r>
      <w:bookmarkEnd w:id="11"/>
    </w:p>
    <w:p w14:paraId="042890C4" w14:textId="6F2D5EED" w:rsidR="000F4E75" w:rsidRPr="000F4E75" w:rsidRDefault="00B82821" w:rsidP="009640DF">
      <w:pPr>
        <w:pStyle w:val="2"/>
        <w:ind w:firstLine="643"/>
        <w:rPr>
          <w:rFonts w:eastAsia="宋体"/>
          <w:sz w:val="24"/>
          <w:szCs w:val="21"/>
        </w:rPr>
      </w:pPr>
      <w:bookmarkStart w:id="12" w:name="_Toc439106188"/>
      <w:r>
        <w:t>1</w:t>
      </w:r>
      <w:r w:rsidR="009640DF">
        <w:t>.0</w:t>
      </w:r>
      <w:r w:rsidR="000F4E75" w:rsidRPr="000F4E75">
        <w:rPr>
          <w:rFonts w:hint="eastAsia"/>
        </w:rPr>
        <w:t>实验内容与要求</w:t>
      </w:r>
      <w:bookmarkEnd w:id="12"/>
    </w:p>
    <w:p w14:paraId="5BA6BD04" w14:textId="77777777" w:rsidR="000F4E75" w:rsidRPr="000F4E75" w:rsidRDefault="000F4E75" w:rsidP="000F4E75">
      <w:pPr>
        <w:pStyle w:val="afb"/>
        <w:numPr>
          <w:ilvl w:val="0"/>
          <w:numId w:val="32"/>
        </w:numPr>
        <w:ind w:firstLineChars="0"/>
        <w:rPr>
          <w:szCs w:val="24"/>
        </w:rPr>
      </w:pPr>
      <w:r w:rsidRPr="000F4E75">
        <w:rPr>
          <w:rFonts w:hint="eastAsia"/>
          <w:szCs w:val="24"/>
        </w:rPr>
        <w:t>双线程接力。编写一个应用程序，除了主线程外，还有两个线程：</w:t>
      </w:r>
      <w:r w:rsidRPr="000F4E75">
        <w:rPr>
          <w:rFonts w:hint="eastAsia"/>
          <w:szCs w:val="24"/>
        </w:rPr>
        <w:t>first</w:t>
      </w:r>
      <w:r w:rsidRPr="000F4E75">
        <w:rPr>
          <w:rFonts w:hint="eastAsia"/>
          <w:szCs w:val="24"/>
        </w:rPr>
        <w:t>和</w:t>
      </w:r>
      <w:r w:rsidRPr="000F4E75">
        <w:rPr>
          <w:rFonts w:hint="eastAsia"/>
          <w:szCs w:val="24"/>
        </w:rPr>
        <w:t>second</w:t>
      </w:r>
      <w:r w:rsidRPr="000F4E75">
        <w:rPr>
          <w:rFonts w:hint="eastAsia"/>
          <w:szCs w:val="24"/>
        </w:rPr>
        <w:t>。</w:t>
      </w:r>
      <w:r w:rsidRPr="000F4E75">
        <w:rPr>
          <w:rFonts w:hint="eastAsia"/>
          <w:szCs w:val="24"/>
        </w:rPr>
        <w:t>first</w:t>
      </w:r>
      <w:r w:rsidRPr="000F4E75">
        <w:rPr>
          <w:rFonts w:hint="eastAsia"/>
          <w:szCs w:val="24"/>
        </w:rPr>
        <w:t>负责模拟一个红色的按钮从坐标</w:t>
      </w:r>
      <w:r w:rsidRPr="000F4E75">
        <w:rPr>
          <w:rFonts w:hint="eastAsia"/>
          <w:szCs w:val="24"/>
        </w:rPr>
        <w:t>(10</w:t>
      </w:r>
      <w:r w:rsidRPr="000F4E75">
        <w:rPr>
          <w:rFonts w:hint="eastAsia"/>
          <w:szCs w:val="24"/>
        </w:rPr>
        <w:t>，</w:t>
      </w:r>
      <w:r w:rsidRPr="000F4E75">
        <w:rPr>
          <w:rFonts w:hint="eastAsia"/>
          <w:szCs w:val="24"/>
        </w:rPr>
        <w:t>60)</w:t>
      </w:r>
      <w:r w:rsidRPr="000F4E75">
        <w:rPr>
          <w:rFonts w:hint="eastAsia"/>
          <w:szCs w:val="24"/>
        </w:rPr>
        <w:t>运动到</w:t>
      </w:r>
      <w:r w:rsidRPr="000F4E75">
        <w:rPr>
          <w:rFonts w:hint="eastAsia"/>
          <w:szCs w:val="24"/>
        </w:rPr>
        <w:t>(100</w:t>
      </w:r>
      <w:r w:rsidRPr="000F4E75">
        <w:rPr>
          <w:rFonts w:hint="eastAsia"/>
          <w:szCs w:val="24"/>
        </w:rPr>
        <w:t>，</w:t>
      </w:r>
      <w:r w:rsidRPr="000F4E75">
        <w:rPr>
          <w:rFonts w:hint="eastAsia"/>
          <w:szCs w:val="24"/>
        </w:rPr>
        <w:t>60)</w:t>
      </w:r>
      <w:r w:rsidRPr="000F4E75">
        <w:rPr>
          <w:rFonts w:hint="eastAsia"/>
          <w:szCs w:val="24"/>
        </w:rPr>
        <w:t>；</w:t>
      </w:r>
      <w:r w:rsidRPr="000F4E75">
        <w:rPr>
          <w:rFonts w:hint="eastAsia"/>
          <w:szCs w:val="24"/>
        </w:rPr>
        <w:t>second</w:t>
      </w:r>
      <w:r w:rsidRPr="000F4E75">
        <w:rPr>
          <w:rFonts w:hint="eastAsia"/>
          <w:szCs w:val="24"/>
        </w:rPr>
        <w:t>负责模拟一个绿色的按钮从坐标</w:t>
      </w:r>
      <w:r w:rsidRPr="000F4E75">
        <w:rPr>
          <w:rFonts w:hint="eastAsia"/>
          <w:szCs w:val="24"/>
        </w:rPr>
        <w:t>(100</w:t>
      </w:r>
      <w:r w:rsidRPr="000F4E75">
        <w:rPr>
          <w:rFonts w:hint="eastAsia"/>
          <w:szCs w:val="24"/>
        </w:rPr>
        <w:t>，</w:t>
      </w:r>
      <w:r w:rsidRPr="000F4E75">
        <w:rPr>
          <w:rFonts w:hint="eastAsia"/>
          <w:szCs w:val="24"/>
        </w:rPr>
        <w:t>60)</w:t>
      </w:r>
      <w:r w:rsidRPr="000F4E75">
        <w:rPr>
          <w:rFonts w:hint="eastAsia"/>
          <w:szCs w:val="24"/>
        </w:rPr>
        <w:t>运动到</w:t>
      </w:r>
      <w:r w:rsidRPr="000F4E75">
        <w:rPr>
          <w:rFonts w:hint="eastAsia"/>
          <w:szCs w:val="24"/>
        </w:rPr>
        <w:t>(200</w:t>
      </w:r>
      <w:r w:rsidRPr="000F4E75">
        <w:rPr>
          <w:rFonts w:hint="eastAsia"/>
          <w:szCs w:val="24"/>
        </w:rPr>
        <w:t>，</w:t>
      </w:r>
      <w:r w:rsidRPr="000F4E75">
        <w:rPr>
          <w:rFonts w:hint="eastAsia"/>
          <w:szCs w:val="24"/>
        </w:rPr>
        <w:t>60)</w:t>
      </w:r>
      <w:r w:rsidRPr="000F4E75">
        <w:rPr>
          <w:rFonts w:hint="eastAsia"/>
          <w:szCs w:val="24"/>
        </w:rPr>
        <w:t>。</w:t>
      </w:r>
    </w:p>
    <w:p w14:paraId="40AF176B" w14:textId="16306D85" w:rsidR="000F4E75" w:rsidRDefault="00B82821" w:rsidP="000F4E75">
      <w:pPr>
        <w:pStyle w:val="2"/>
        <w:ind w:firstLine="643"/>
        <w:rPr>
          <w:bCs/>
          <w:szCs w:val="24"/>
        </w:rPr>
      </w:pPr>
      <w:bookmarkStart w:id="13" w:name="_Toc439106189"/>
      <w:r>
        <w:t>1</w:t>
      </w:r>
      <w:r w:rsidR="000F4E75">
        <w:rPr>
          <w:rFonts w:hint="eastAsia"/>
        </w:rPr>
        <w:t>.</w:t>
      </w:r>
      <w:r w:rsidR="000F4E75">
        <w:t>1</w:t>
      </w:r>
      <w:r w:rsidR="000F4E75">
        <w:t xml:space="preserve"> </w:t>
      </w:r>
      <w:r w:rsidR="000F4E75" w:rsidRPr="007C55C3">
        <w:rPr>
          <w:rFonts w:hint="eastAsia"/>
          <w:bCs/>
          <w:szCs w:val="24"/>
        </w:rPr>
        <w:t>编程分析</w:t>
      </w:r>
      <w:bookmarkEnd w:id="13"/>
    </w:p>
    <w:p w14:paraId="09D23080" w14:textId="77777777" w:rsidR="000F4E75" w:rsidRDefault="000F4E75" w:rsidP="000F4E75">
      <w:pPr>
        <w:ind w:firstLine="480"/>
        <w:rPr>
          <w:bCs/>
          <w:szCs w:val="24"/>
        </w:rPr>
      </w:pPr>
      <w:proofErr w:type="spellStart"/>
      <w:r>
        <w:rPr>
          <w:rFonts w:hint="eastAsia"/>
          <w:bCs/>
          <w:szCs w:val="24"/>
        </w:rPr>
        <w:t>moveComponent</w:t>
      </w:r>
      <w:proofErr w:type="spellEnd"/>
      <w:r>
        <w:rPr>
          <w:rFonts w:hint="eastAsia"/>
          <w:bCs/>
          <w:szCs w:val="24"/>
        </w:rPr>
        <w:t>方法由</w:t>
      </w:r>
      <w:r w:rsidRPr="007C55C3">
        <w:rPr>
          <w:bCs/>
          <w:szCs w:val="24"/>
        </w:rPr>
        <w:t>synchronized</w:t>
      </w:r>
      <w:r>
        <w:rPr>
          <w:rFonts w:hint="eastAsia"/>
          <w:bCs/>
          <w:szCs w:val="24"/>
        </w:rPr>
        <w:t>关键字修饰，说明在同一时间只有一个线程可以调用这个方法。然后</w:t>
      </w:r>
      <w:proofErr w:type="spellStart"/>
      <w:r>
        <w:rPr>
          <w:rFonts w:hint="eastAsia"/>
          <w:bCs/>
          <w:szCs w:val="24"/>
        </w:rPr>
        <w:t>moveComponent</w:t>
      </w:r>
      <w:proofErr w:type="spellEnd"/>
      <w:r>
        <w:rPr>
          <w:rFonts w:hint="eastAsia"/>
          <w:bCs/>
          <w:szCs w:val="24"/>
        </w:rPr>
        <w:t>里面判断是哪个线程调用自己的，然后根据</w:t>
      </w:r>
      <w:r>
        <w:rPr>
          <w:rFonts w:hint="eastAsia"/>
          <w:bCs/>
          <w:szCs w:val="24"/>
        </w:rPr>
        <w:t>distance</w:t>
      </w:r>
      <w:r>
        <w:rPr>
          <w:rFonts w:hint="eastAsia"/>
          <w:bCs/>
          <w:szCs w:val="24"/>
        </w:rPr>
        <w:t>的值移动相应的按钮。</w:t>
      </w:r>
    </w:p>
    <w:p w14:paraId="00D2B4D2" w14:textId="4D5BF010" w:rsidR="006437F3" w:rsidRDefault="00B82821" w:rsidP="000F4E75">
      <w:pPr>
        <w:pStyle w:val="2"/>
        <w:ind w:firstLine="643"/>
        <w:rPr>
          <w:bCs/>
          <w:szCs w:val="24"/>
        </w:rPr>
      </w:pPr>
      <w:bookmarkStart w:id="14" w:name="_Toc439106190"/>
      <w:r>
        <w:t>1</w:t>
      </w:r>
      <w:r w:rsidR="000F4E75">
        <w:rPr>
          <w:rFonts w:hint="eastAsia"/>
        </w:rPr>
        <w:t>.</w:t>
      </w:r>
      <w:r w:rsidR="000F4E75">
        <w:t>2</w:t>
      </w:r>
      <w:r w:rsidR="000F4E75">
        <w:rPr>
          <w:rFonts w:hint="eastAsia"/>
        </w:rPr>
        <w:t xml:space="preserve"> </w:t>
      </w:r>
      <w:r w:rsidR="000F4E75" w:rsidRPr="007C55C3">
        <w:rPr>
          <w:rFonts w:hint="eastAsia"/>
          <w:bCs/>
          <w:szCs w:val="24"/>
        </w:rPr>
        <w:t>源代码</w:t>
      </w:r>
      <w:bookmarkEnd w:id="14"/>
    </w:p>
    <w:p w14:paraId="031BA928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>package exp4_1;</w:t>
      </w:r>
    </w:p>
    <w:p w14:paraId="57351D3A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</w:p>
    <w:p w14:paraId="2BAF0EAB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import </w:t>
      </w:r>
      <w:proofErr w:type="spellStart"/>
      <w:proofErr w:type="gramStart"/>
      <w:r w:rsidRPr="004E1B66">
        <w:rPr>
          <w:bCs/>
          <w:szCs w:val="24"/>
        </w:rPr>
        <w:t>javax.swing</w:t>
      </w:r>
      <w:proofErr w:type="spellEnd"/>
      <w:proofErr w:type="gramEnd"/>
      <w:r w:rsidRPr="004E1B66">
        <w:rPr>
          <w:bCs/>
          <w:szCs w:val="24"/>
        </w:rPr>
        <w:t>.*;</w:t>
      </w:r>
    </w:p>
    <w:p w14:paraId="75D2835F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import </w:t>
      </w:r>
      <w:proofErr w:type="spellStart"/>
      <w:proofErr w:type="gramStart"/>
      <w:r w:rsidRPr="004E1B66">
        <w:rPr>
          <w:bCs/>
          <w:szCs w:val="24"/>
        </w:rPr>
        <w:t>java.awt</w:t>
      </w:r>
      <w:proofErr w:type="spellEnd"/>
      <w:r w:rsidRPr="004E1B66">
        <w:rPr>
          <w:bCs/>
          <w:szCs w:val="24"/>
        </w:rPr>
        <w:t>.*</w:t>
      </w:r>
      <w:proofErr w:type="gramEnd"/>
      <w:r w:rsidRPr="004E1B66">
        <w:rPr>
          <w:bCs/>
          <w:szCs w:val="24"/>
        </w:rPr>
        <w:t>;</w:t>
      </w:r>
    </w:p>
    <w:p w14:paraId="2806B7C4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import </w:t>
      </w:r>
      <w:proofErr w:type="spellStart"/>
      <w:proofErr w:type="gramStart"/>
      <w:r w:rsidRPr="004E1B66">
        <w:rPr>
          <w:bCs/>
          <w:szCs w:val="24"/>
        </w:rPr>
        <w:t>java.awt.event</w:t>
      </w:r>
      <w:proofErr w:type="spellEnd"/>
      <w:proofErr w:type="gramEnd"/>
      <w:r w:rsidRPr="004E1B66">
        <w:rPr>
          <w:bCs/>
          <w:szCs w:val="24"/>
        </w:rPr>
        <w:t>.*;</w:t>
      </w:r>
    </w:p>
    <w:p w14:paraId="24C4B58B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</w:p>
    <w:p w14:paraId="29755915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public class </w:t>
      </w:r>
      <w:proofErr w:type="spellStart"/>
      <w:r w:rsidRPr="004E1B66">
        <w:rPr>
          <w:bCs/>
          <w:szCs w:val="24"/>
        </w:rPr>
        <w:t>MoveButton</w:t>
      </w:r>
      <w:proofErr w:type="spellEnd"/>
      <w:r w:rsidRPr="004E1B66">
        <w:rPr>
          <w:bCs/>
          <w:szCs w:val="24"/>
        </w:rPr>
        <w:t xml:space="preserve"> extends </w:t>
      </w:r>
      <w:proofErr w:type="spellStart"/>
      <w:r w:rsidRPr="004E1B66">
        <w:rPr>
          <w:bCs/>
          <w:szCs w:val="24"/>
        </w:rPr>
        <w:t>JFrame</w:t>
      </w:r>
      <w:proofErr w:type="spellEnd"/>
      <w:r w:rsidRPr="004E1B66">
        <w:rPr>
          <w:bCs/>
          <w:szCs w:val="24"/>
        </w:rPr>
        <w:t xml:space="preserve"> implements Runnable, </w:t>
      </w:r>
      <w:proofErr w:type="spellStart"/>
      <w:r w:rsidRPr="004E1B66">
        <w:rPr>
          <w:bCs/>
          <w:szCs w:val="24"/>
        </w:rPr>
        <w:t>ActionListener</w:t>
      </w:r>
      <w:proofErr w:type="spellEnd"/>
      <w:r w:rsidRPr="004E1B66">
        <w:rPr>
          <w:bCs/>
          <w:szCs w:val="24"/>
        </w:rPr>
        <w:t xml:space="preserve"> {</w:t>
      </w:r>
    </w:p>
    <w:p w14:paraId="15E74E54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</w:p>
    <w:p w14:paraId="65B49BDE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rFonts w:hint="eastAsia"/>
          <w:bCs/>
          <w:szCs w:val="24"/>
        </w:rPr>
        <w:t xml:space="preserve">    Thread first, second, third;//</w:t>
      </w:r>
      <w:r w:rsidRPr="004E1B66">
        <w:rPr>
          <w:rFonts w:hint="eastAsia"/>
          <w:bCs/>
          <w:szCs w:val="24"/>
        </w:rPr>
        <w:t>用</w:t>
      </w:r>
      <w:r w:rsidRPr="004E1B66">
        <w:rPr>
          <w:rFonts w:hint="eastAsia"/>
          <w:bCs/>
          <w:szCs w:val="24"/>
        </w:rPr>
        <w:t>Thread</w:t>
      </w:r>
      <w:r w:rsidRPr="004E1B66">
        <w:rPr>
          <w:rFonts w:hint="eastAsia"/>
          <w:bCs/>
          <w:szCs w:val="24"/>
        </w:rPr>
        <w:t>类声明</w:t>
      </w:r>
      <w:proofErr w:type="spellStart"/>
      <w:r w:rsidRPr="004E1B66">
        <w:rPr>
          <w:rFonts w:hint="eastAsia"/>
          <w:bCs/>
          <w:szCs w:val="24"/>
        </w:rPr>
        <w:t>first,second</w:t>
      </w:r>
      <w:proofErr w:type="spellEnd"/>
      <w:r w:rsidRPr="004E1B66">
        <w:rPr>
          <w:rFonts w:hint="eastAsia"/>
          <w:bCs/>
          <w:szCs w:val="24"/>
        </w:rPr>
        <w:t>两个线程对象</w:t>
      </w:r>
    </w:p>
    <w:p w14:paraId="5CCC8C0F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</w:t>
      </w:r>
      <w:proofErr w:type="spellStart"/>
      <w:r w:rsidRPr="004E1B66">
        <w:rPr>
          <w:bCs/>
          <w:szCs w:val="24"/>
        </w:rPr>
        <w:t>JButton</w:t>
      </w:r>
      <w:proofErr w:type="spellEnd"/>
      <w:r w:rsidRPr="004E1B66">
        <w:rPr>
          <w:bCs/>
          <w:szCs w:val="24"/>
        </w:rPr>
        <w:t xml:space="preserve"> </w:t>
      </w:r>
      <w:proofErr w:type="spellStart"/>
      <w:r w:rsidRPr="004E1B66">
        <w:rPr>
          <w:bCs/>
          <w:szCs w:val="24"/>
        </w:rPr>
        <w:t>redButton</w:t>
      </w:r>
      <w:proofErr w:type="spellEnd"/>
      <w:r w:rsidRPr="004E1B66">
        <w:rPr>
          <w:bCs/>
          <w:szCs w:val="24"/>
        </w:rPr>
        <w:t xml:space="preserve">, </w:t>
      </w:r>
      <w:proofErr w:type="spellStart"/>
      <w:r w:rsidRPr="004E1B66">
        <w:rPr>
          <w:bCs/>
          <w:szCs w:val="24"/>
        </w:rPr>
        <w:t>greenButton</w:t>
      </w:r>
      <w:proofErr w:type="spellEnd"/>
      <w:r w:rsidRPr="004E1B66">
        <w:rPr>
          <w:bCs/>
          <w:szCs w:val="24"/>
        </w:rPr>
        <w:t xml:space="preserve">, </w:t>
      </w:r>
      <w:proofErr w:type="spellStart"/>
      <w:r w:rsidRPr="004E1B66">
        <w:rPr>
          <w:bCs/>
          <w:szCs w:val="24"/>
        </w:rPr>
        <w:t>blueButton</w:t>
      </w:r>
      <w:proofErr w:type="spellEnd"/>
      <w:r w:rsidRPr="004E1B66">
        <w:rPr>
          <w:bCs/>
          <w:szCs w:val="24"/>
        </w:rPr>
        <w:t xml:space="preserve">, </w:t>
      </w:r>
      <w:proofErr w:type="spellStart"/>
      <w:r w:rsidRPr="004E1B66">
        <w:rPr>
          <w:bCs/>
          <w:szCs w:val="24"/>
        </w:rPr>
        <w:t>startButton</w:t>
      </w:r>
      <w:proofErr w:type="spellEnd"/>
      <w:r w:rsidRPr="004E1B66">
        <w:rPr>
          <w:bCs/>
          <w:szCs w:val="24"/>
        </w:rPr>
        <w:t>;</w:t>
      </w:r>
    </w:p>
    <w:p w14:paraId="2E25F152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</w:t>
      </w:r>
      <w:proofErr w:type="spellStart"/>
      <w:r w:rsidRPr="004E1B66">
        <w:rPr>
          <w:bCs/>
          <w:szCs w:val="24"/>
        </w:rPr>
        <w:t>int</w:t>
      </w:r>
      <w:proofErr w:type="spellEnd"/>
      <w:r w:rsidRPr="004E1B66">
        <w:rPr>
          <w:bCs/>
          <w:szCs w:val="24"/>
        </w:rPr>
        <w:t xml:space="preserve"> distance = 10;</w:t>
      </w:r>
    </w:p>
    <w:p w14:paraId="00A7906A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</w:p>
    <w:p w14:paraId="375BD9C5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</w:t>
      </w:r>
      <w:proofErr w:type="spellStart"/>
      <w:proofErr w:type="gramStart"/>
      <w:r w:rsidRPr="004E1B66">
        <w:rPr>
          <w:bCs/>
          <w:szCs w:val="24"/>
        </w:rPr>
        <w:t>MoveButton</w:t>
      </w:r>
      <w:proofErr w:type="spellEnd"/>
      <w:r w:rsidRPr="004E1B66">
        <w:rPr>
          <w:bCs/>
          <w:szCs w:val="24"/>
        </w:rPr>
        <w:t>(</w:t>
      </w:r>
      <w:proofErr w:type="gramEnd"/>
      <w:r w:rsidRPr="004E1B66">
        <w:rPr>
          <w:bCs/>
          <w:szCs w:val="24"/>
        </w:rPr>
        <w:t>) {</w:t>
      </w:r>
    </w:p>
    <w:p w14:paraId="59BE3B4C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rFonts w:hint="eastAsia"/>
          <w:bCs/>
          <w:szCs w:val="24"/>
        </w:rPr>
        <w:t xml:space="preserve">        first = new Thread(this); //</w:t>
      </w:r>
      <w:r w:rsidRPr="004E1B66">
        <w:rPr>
          <w:rFonts w:hint="eastAsia"/>
          <w:bCs/>
          <w:szCs w:val="24"/>
        </w:rPr>
        <w:t>创建</w:t>
      </w:r>
      <w:r w:rsidRPr="004E1B66">
        <w:rPr>
          <w:rFonts w:hint="eastAsia"/>
          <w:bCs/>
          <w:szCs w:val="24"/>
        </w:rPr>
        <w:t>first</w:t>
      </w:r>
      <w:r w:rsidRPr="004E1B66">
        <w:rPr>
          <w:rFonts w:hint="eastAsia"/>
          <w:bCs/>
          <w:szCs w:val="24"/>
        </w:rPr>
        <w:t>线程，当前窗口</w:t>
      </w:r>
      <w:proofErr w:type="gramStart"/>
      <w:r w:rsidRPr="004E1B66">
        <w:rPr>
          <w:rFonts w:hint="eastAsia"/>
          <w:bCs/>
          <w:szCs w:val="24"/>
        </w:rPr>
        <w:t>做为</w:t>
      </w:r>
      <w:proofErr w:type="gramEnd"/>
      <w:r w:rsidRPr="004E1B66">
        <w:rPr>
          <w:rFonts w:hint="eastAsia"/>
          <w:bCs/>
          <w:szCs w:val="24"/>
        </w:rPr>
        <w:t>该线程的目标对象</w:t>
      </w:r>
    </w:p>
    <w:p w14:paraId="71F5CB04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rFonts w:hint="eastAsia"/>
          <w:bCs/>
          <w:szCs w:val="24"/>
        </w:rPr>
        <w:t xml:space="preserve">        second = new Thread(this); //</w:t>
      </w:r>
      <w:r w:rsidRPr="004E1B66">
        <w:rPr>
          <w:rFonts w:hint="eastAsia"/>
          <w:bCs/>
          <w:szCs w:val="24"/>
        </w:rPr>
        <w:t>创建</w:t>
      </w:r>
      <w:r w:rsidRPr="004E1B66">
        <w:rPr>
          <w:rFonts w:hint="eastAsia"/>
          <w:bCs/>
          <w:szCs w:val="24"/>
        </w:rPr>
        <w:t>second</w:t>
      </w:r>
      <w:r w:rsidRPr="004E1B66">
        <w:rPr>
          <w:rFonts w:hint="eastAsia"/>
          <w:bCs/>
          <w:szCs w:val="24"/>
        </w:rPr>
        <w:t>线程，当前窗口</w:t>
      </w:r>
      <w:proofErr w:type="gramStart"/>
      <w:r w:rsidRPr="004E1B66">
        <w:rPr>
          <w:rFonts w:hint="eastAsia"/>
          <w:bCs/>
          <w:szCs w:val="24"/>
        </w:rPr>
        <w:t>做为</w:t>
      </w:r>
      <w:proofErr w:type="gramEnd"/>
      <w:r w:rsidRPr="004E1B66">
        <w:rPr>
          <w:rFonts w:hint="eastAsia"/>
          <w:bCs/>
          <w:szCs w:val="24"/>
        </w:rPr>
        <w:t>该线程的目标对象</w:t>
      </w:r>
    </w:p>
    <w:p w14:paraId="7D7A54AE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third = new Thread(this);</w:t>
      </w:r>
    </w:p>
    <w:p w14:paraId="590F9DB5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</w:t>
      </w:r>
      <w:proofErr w:type="spellStart"/>
      <w:r w:rsidRPr="004E1B66">
        <w:rPr>
          <w:bCs/>
          <w:szCs w:val="24"/>
        </w:rPr>
        <w:t>redButton</w:t>
      </w:r>
      <w:proofErr w:type="spellEnd"/>
      <w:r w:rsidRPr="004E1B66">
        <w:rPr>
          <w:bCs/>
          <w:szCs w:val="24"/>
        </w:rPr>
        <w:t xml:space="preserve"> = new </w:t>
      </w:r>
      <w:proofErr w:type="spellStart"/>
      <w:proofErr w:type="gramStart"/>
      <w:r w:rsidRPr="004E1B66">
        <w:rPr>
          <w:bCs/>
          <w:szCs w:val="24"/>
        </w:rPr>
        <w:t>JButton</w:t>
      </w:r>
      <w:proofErr w:type="spellEnd"/>
      <w:r w:rsidRPr="004E1B66">
        <w:rPr>
          <w:bCs/>
          <w:szCs w:val="24"/>
        </w:rPr>
        <w:t>(</w:t>
      </w:r>
      <w:proofErr w:type="gramEnd"/>
      <w:r w:rsidRPr="004E1B66">
        <w:rPr>
          <w:bCs/>
          <w:szCs w:val="24"/>
        </w:rPr>
        <w:t>);</w:t>
      </w:r>
    </w:p>
    <w:p w14:paraId="47220464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</w:t>
      </w:r>
      <w:proofErr w:type="spellStart"/>
      <w:r w:rsidRPr="004E1B66">
        <w:rPr>
          <w:bCs/>
          <w:szCs w:val="24"/>
        </w:rPr>
        <w:t>greenButton</w:t>
      </w:r>
      <w:proofErr w:type="spellEnd"/>
      <w:r w:rsidRPr="004E1B66">
        <w:rPr>
          <w:bCs/>
          <w:szCs w:val="24"/>
        </w:rPr>
        <w:t xml:space="preserve"> = new </w:t>
      </w:r>
      <w:proofErr w:type="spellStart"/>
      <w:proofErr w:type="gramStart"/>
      <w:r w:rsidRPr="004E1B66">
        <w:rPr>
          <w:bCs/>
          <w:szCs w:val="24"/>
        </w:rPr>
        <w:t>JButton</w:t>
      </w:r>
      <w:proofErr w:type="spellEnd"/>
      <w:r w:rsidRPr="004E1B66">
        <w:rPr>
          <w:bCs/>
          <w:szCs w:val="24"/>
        </w:rPr>
        <w:t>(</w:t>
      </w:r>
      <w:proofErr w:type="gramEnd"/>
      <w:r w:rsidRPr="004E1B66">
        <w:rPr>
          <w:bCs/>
          <w:szCs w:val="24"/>
        </w:rPr>
        <w:t>);</w:t>
      </w:r>
    </w:p>
    <w:p w14:paraId="7F0F4FC9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</w:t>
      </w:r>
      <w:proofErr w:type="spellStart"/>
      <w:r w:rsidRPr="004E1B66">
        <w:rPr>
          <w:bCs/>
          <w:szCs w:val="24"/>
        </w:rPr>
        <w:t>blueButton</w:t>
      </w:r>
      <w:proofErr w:type="spellEnd"/>
      <w:r w:rsidRPr="004E1B66">
        <w:rPr>
          <w:bCs/>
          <w:szCs w:val="24"/>
        </w:rPr>
        <w:t xml:space="preserve"> = new </w:t>
      </w:r>
      <w:proofErr w:type="spellStart"/>
      <w:proofErr w:type="gramStart"/>
      <w:r w:rsidRPr="004E1B66">
        <w:rPr>
          <w:bCs/>
          <w:szCs w:val="24"/>
        </w:rPr>
        <w:t>JButton</w:t>
      </w:r>
      <w:proofErr w:type="spellEnd"/>
      <w:r w:rsidRPr="004E1B66">
        <w:rPr>
          <w:bCs/>
          <w:szCs w:val="24"/>
        </w:rPr>
        <w:t>(</w:t>
      </w:r>
      <w:proofErr w:type="gramEnd"/>
      <w:r w:rsidRPr="004E1B66">
        <w:rPr>
          <w:bCs/>
          <w:szCs w:val="24"/>
        </w:rPr>
        <w:t>);</w:t>
      </w:r>
    </w:p>
    <w:p w14:paraId="0974BB99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</w:t>
      </w:r>
      <w:proofErr w:type="spellStart"/>
      <w:r w:rsidRPr="004E1B66">
        <w:rPr>
          <w:bCs/>
          <w:szCs w:val="24"/>
        </w:rPr>
        <w:t>redButton.setBackground</w:t>
      </w:r>
      <w:proofErr w:type="spellEnd"/>
      <w:r w:rsidRPr="004E1B66">
        <w:rPr>
          <w:bCs/>
          <w:szCs w:val="24"/>
        </w:rPr>
        <w:t>(</w:t>
      </w:r>
      <w:proofErr w:type="spellStart"/>
      <w:r w:rsidRPr="004E1B66">
        <w:rPr>
          <w:bCs/>
          <w:szCs w:val="24"/>
        </w:rPr>
        <w:t>Color.red</w:t>
      </w:r>
      <w:proofErr w:type="spellEnd"/>
      <w:r w:rsidRPr="004E1B66">
        <w:rPr>
          <w:bCs/>
          <w:szCs w:val="24"/>
        </w:rPr>
        <w:t>);</w:t>
      </w:r>
    </w:p>
    <w:p w14:paraId="5E4D8D82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</w:t>
      </w:r>
      <w:proofErr w:type="spellStart"/>
      <w:r w:rsidRPr="004E1B66">
        <w:rPr>
          <w:bCs/>
          <w:szCs w:val="24"/>
        </w:rPr>
        <w:t>greenButton.setBackground</w:t>
      </w:r>
      <w:proofErr w:type="spellEnd"/>
      <w:r w:rsidRPr="004E1B66">
        <w:rPr>
          <w:bCs/>
          <w:szCs w:val="24"/>
        </w:rPr>
        <w:t>(</w:t>
      </w:r>
      <w:proofErr w:type="spellStart"/>
      <w:r w:rsidRPr="004E1B66">
        <w:rPr>
          <w:bCs/>
          <w:szCs w:val="24"/>
        </w:rPr>
        <w:t>Color.green</w:t>
      </w:r>
      <w:proofErr w:type="spellEnd"/>
      <w:r w:rsidRPr="004E1B66">
        <w:rPr>
          <w:bCs/>
          <w:szCs w:val="24"/>
        </w:rPr>
        <w:t>);</w:t>
      </w:r>
    </w:p>
    <w:p w14:paraId="603AA584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</w:t>
      </w:r>
      <w:proofErr w:type="spellStart"/>
      <w:r w:rsidRPr="004E1B66">
        <w:rPr>
          <w:bCs/>
          <w:szCs w:val="24"/>
        </w:rPr>
        <w:t>blueButton.setBackground</w:t>
      </w:r>
      <w:proofErr w:type="spellEnd"/>
      <w:r w:rsidRPr="004E1B66">
        <w:rPr>
          <w:bCs/>
          <w:szCs w:val="24"/>
        </w:rPr>
        <w:t>(</w:t>
      </w:r>
      <w:proofErr w:type="spellStart"/>
      <w:r w:rsidRPr="004E1B66">
        <w:rPr>
          <w:bCs/>
          <w:szCs w:val="24"/>
        </w:rPr>
        <w:t>Color.blue</w:t>
      </w:r>
      <w:proofErr w:type="spellEnd"/>
      <w:r w:rsidRPr="004E1B66">
        <w:rPr>
          <w:bCs/>
          <w:szCs w:val="24"/>
        </w:rPr>
        <w:t>);</w:t>
      </w:r>
    </w:p>
    <w:p w14:paraId="44ECAB5E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lastRenderedPageBreak/>
        <w:t xml:space="preserve">        </w:t>
      </w:r>
      <w:proofErr w:type="spellStart"/>
      <w:r w:rsidRPr="004E1B66">
        <w:rPr>
          <w:bCs/>
          <w:szCs w:val="24"/>
        </w:rPr>
        <w:t>startButton</w:t>
      </w:r>
      <w:proofErr w:type="spellEnd"/>
      <w:r w:rsidRPr="004E1B66">
        <w:rPr>
          <w:bCs/>
          <w:szCs w:val="24"/>
        </w:rPr>
        <w:t xml:space="preserve"> = new </w:t>
      </w:r>
      <w:proofErr w:type="spellStart"/>
      <w:r w:rsidRPr="004E1B66">
        <w:rPr>
          <w:bCs/>
          <w:szCs w:val="24"/>
        </w:rPr>
        <w:t>JButton</w:t>
      </w:r>
      <w:proofErr w:type="spellEnd"/>
      <w:r w:rsidRPr="004E1B66">
        <w:rPr>
          <w:bCs/>
          <w:szCs w:val="24"/>
        </w:rPr>
        <w:t>("start");</w:t>
      </w:r>
    </w:p>
    <w:p w14:paraId="46771D00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</w:t>
      </w:r>
      <w:proofErr w:type="spellStart"/>
      <w:r w:rsidRPr="004E1B66">
        <w:rPr>
          <w:bCs/>
          <w:szCs w:val="24"/>
        </w:rPr>
        <w:t>startButton.addActionListener</w:t>
      </w:r>
      <w:proofErr w:type="spellEnd"/>
      <w:r w:rsidRPr="004E1B66">
        <w:rPr>
          <w:bCs/>
          <w:szCs w:val="24"/>
        </w:rPr>
        <w:t>(this);</w:t>
      </w:r>
    </w:p>
    <w:p w14:paraId="62A05965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</w:t>
      </w:r>
      <w:proofErr w:type="spellStart"/>
      <w:r w:rsidRPr="004E1B66">
        <w:rPr>
          <w:bCs/>
          <w:szCs w:val="24"/>
        </w:rPr>
        <w:t>setLayout</w:t>
      </w:r>
      <w:proofErr w:type="spellEnd"/>
      <w:r w:rsidRPr="004E1B66">
        <w:rPr>
          <w:bCs/>
          <w:szCs w:val="24"/>
        </w:rPr>
        <w:t>(null);</w:t>
      </w:r>
    </w:p>
    <w:p w14:paraId="3C927413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add(</w:t>
      </w:r>
      <w:proofErr w:type="spellStart"/>
      <w:r w:rsidRPr="004E1B66">
        <w:rPr>
          <w:bCs/>
          <w:szCs w:val="24"/>
        </w:rPr>
        <w:t>redButton</w:t>
      </w:r>
      <w:proofErr w:type="spellEnd"/>
      <w:r w:rsidRPr="004E1B66">
        <w:rPr>
          <w:bCs/>
          <w:szCs w:val="24"/>
        </w:rPr>
        <w:t>);</w:t>
      </w:r>
    </w:p>
    <w:p w14:paraId="597BC475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</w:t>
      </w:r>
      <w:proofErr w:type="spellStart"/>
      <w:r w:rsidRPr="004E1B66">
        <w:rPr>
          <w:bCs/>
          <w:szCs w:val="24"/>
        </w:rPr>
        <w:t>redButton.setBounds</w:t>
      </w:r>
      <w:proofErr w:type="spellEnd"/>
      <w:r w:rsidRPr="004E1B66">
        <w:rPr>
          <w:bCs/>
          <w:szCs w:val="24"/>
        </w:rPr>
        <w:t>(10, 60, 15, 15);</w:t>
      </w:r>
    </w:p>
    <w:p w14:paraId="7C2CA83F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add(</w:t>
      </w:r>
      <w:proofErr w:type="spellStart"/>
      <w:r w:rsidRPr="004E1B66">
        <w:rPr>
          <w:bCs/>
          <w:szCs w:val="24"/>
        </w:rPr>
        <w:t>greenButton</w:t>
      </w:r>
      <w:proofErr w:type="spellEnd"/>
      <w:r w:rsidRPr="004E1B66">
        <w:rPr>
          <w:bCs/>
          <w:szCs w:val="24"/>
        </w:rPr>
        <w:t>);</w:t>
      </w:r>
    </w:p>
    <w:p w14:paraId="583F80BB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</w:t>
      </w:r>
      <w:proofErr w:type="spellStart"/>
      <w:r w:rsidRPr="004E1B66">
        <w:rPr>
          <w:bCs/>
          <w:szCs w:val="24"/>
        </w:rPr>
        <w:t>greenButton.setBounds</w:t>
      </w:r>
      <w:proofErr w:type="spellEnd"/>
      <w:r w:rsidRPr="004E1B66">
        <w:rPr>
          <w:bCs/>
          <w:szCs w:val="24"/>
        </w:rPr>
        <w:t>(100, 60, 15, 15);</w:t>
      </w:r>
    </w:p>
    <w:p w14:paraId="173A6BEA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add(</w:t>
      </w:r>
      <w:proofErr w:type="spellStart"/>
      <w:r w:rsidRPr="004E1B66">
        <w:rPr>
          <w:bCs/>
          <w:szCs w:val="24"/>
        </w:rPr>
        <w:t>blueButton</w:t>
      </w:r>
      <w:proofErr w:type="spellEnd"/>
      <w:r w:rsidRPr="004E1B66">
        <w:rPr>
          <w:bCs/>
          <w:szCs w:val="24"/>
        </w:rPr>
        <w:t>);</w:t>
      </w:r>
    </w:p>
    <w:p w14:paraId="374AABA7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</w:t>
      </w:r>
      <w:proofErr w:type="spellStart"/>
      <w:r w:rsidRPr="004E1B66">
        <w:rPr>
          <w:bCs/>
          <w:szCs w:val="24"/>
        </w:rPr>
        <w:t>blueButton.setBounds</w:t>
      </w:r>
      <w:proofErr w:type="spellEnd"/>
      <w:r w:rsidRPr="004E1B66">
        <w:rPr>
          <w:bCs/>
          <w:szCs w:val="24"/>
        </w:rPr>
        <w:t>(200, 60, 15, 15);</w:t>
      </w:r>
    </w:p>
    <w:p w14:paraId="46A7EF9F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add(</w:t>
      </w:r>
      <w:proofErr w:type="spellStart"/>
      <w:r w:rsidRPr="004E1B66">
        <w:rPr>
          <w:bCs/>
          <w:szCs w:val="24"/>
        </w:rPr>
        <w:t>startButton</w:t>
      </w:r>
      <w:proofErr w:type="spellEnd"/>
      <w:r w:rsidRPr="004E1B66">
        <w:rPr>
          <w:bCs/>
          <w:szCs w:val="24"/>
        </w:rPr>
        <w:t>);</w:t>
      </w:r>
    </w:p>
    <w:p w14:paraId="33A08B51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</w:t>
      </w:r>
      <w:proofErr w:type="spellStart"/>
      <w:r w:rsidRPr="004E1B66">
        <w:rPr>
          <w:bCs/>
          <w:szCs w:val="24"/>
        </w:rPr>
        <w:t>startButton.setBounds</w:t>
      </w:r>
      <w:proofErr w:type="spellEnd"/>
      <w:r w:rsidRPr="004E1B66">
        <w:rPr>
          <w:bCs/>
          <w:szCs w:val="24"/>
        </w:rPr>
        <w:t>(10, 100, 100, 30);</w:t>
      </w:r>
    </w:p>
    <w:p w14:paraId="310D7320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</w:t>
      </w:r>
      <w:proofErr w:type="spellStart"/>
      <w:proofErr w:type="gramStart"/>
      <w:r w:rsidRPr="004E1B66">
        <w:rPr>
          <w:bCs/>
          <w:szCs w:val="24"/>
        </w:rPr>
        <w:t>setBounds</w:t>
      </w:r>
      <w:proofErr w:type="spellEnd"/>
      <w:r w:rsidRPr="004E1B66">
        <w:rPr>
          <w:bCs/>
          <w:szCs w:val="24"/>
        </w:rPr>
        <w:t>(</w:t>
      </w:r>
      <w:proofErr w:type="gramEnd"/>
      <w:r w:rsidRPr="004E1B66">
        <w:rPr>
          <w:bCs/>
          <w:szCs w:val="24"/>
        </w:rPr>
        <w:t>0, 0, 300, 200);</w:t>
      </w:r>
    </w:p>
    <w:p w14:paraId="6C065E26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</w:t>
      </w:r>
      <w:proofErr w:type="spellStart"/>
      <w:r w:rsidRPr="004E1B66">
        <w:rPr>
          <w:bCs/>
          <w:szCs w:val="24"/>
        </w:rPr>
        <w:t>setVisible</w:t>
      </w:r>
      <w:proofErr w:type="spellEnd"/>
      <w:r w:rsidRPr="004E1B66">
        <w:rPr>
          <w:bCs/>
          <w:szCs w:val="24"/>
        </w:rPr>
        <w:t>(true);</w:t>
      </w:r>
    </w:p>
    <w:p w14:paraId="4B56DB9A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</w:t>
      </w:r>
      <w:proofErr w:type="gramStart"/>
      <w:r w:rsidRPr="004E1B66">
        <w:rPr>
          <w:bCs/>
          <w:szCs w:val="24"/>
        </w:rPr>
        <w:t>validate(</w:t>
      </w:r>
      <w:proofErr w:type="gramEnd"/>
      <w:r w:rsidRPr="004E1B66">
        <w:rPr>
          <w:bCs/>
          <w:szCs w:val="24"/>
        </w:rPr>
        <w:t>);</w:t>
      </w:r>
    </w:p>
    <w:p w14:paraId="5E339044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</w:t>
      </w:r>
      <w:proofErr w:type="spellStart"/>
      <w:proofErr w:type="gramStart"/>
      <w:r w:rsidRPr="004E1B66">
        <w:rPr>
          <w:bCs/>
          <w:szCs w:val="24"/>
        </w:rPr>
        <w:t>addWindowListener</w:t>
      </w:r>
      <w:proofErr w:type="spellEnd"/>
      <w:r w:rsidRPr="004E1B66">
        <w:rPr>
          <w:bCs/>
          <w:szCs w:val="24"/>
        </w:rPr>
        <w:t>(</w:t>
      </w:r>
      <w:proofErr w:type="gramEnd"/>
      <w:r w:rsidRPr="004E1B66">
        <w:rPr>
          <w:bCs/>
          <w:szCs w:val="24"/>
        </w:rPr>
        <w:t xml:space="preserve">new </w:t>
      </w:r>
      <w:proofErr w:type="spellStart"/>
      <w:r w:rsidRPr="004E1B66">
        <w:rPr>
          <w:bCs/>
          <w:szCs w:val="24"/>
        </w:rPr>
        <w:t>WindowAdapter</w:t>
      </w:r>
      <w:proofErr w:type="spellEnd"/>
      <w:r w:rsidRPr="004E1B66">
        <w:rPr>
          <w:bCs/>
          <w:szCs w:val="24"/>
        </w:rPr>
        <w:t>() {</w:t>
      </w:r>
    </w:p>
    <w:p w14:paraId="7B325B10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public void </w:t>
      </w:r>
      <w:proofErr w:type="spellStart"/>
      <w:proofErr w:type="gramStart"/>
      <w:r w:rsidRPr="004E1B66">
        <w:rPr>
          <w:bCs/>
          <w:szCs w:val="24"/>
        </w:rPr>
        <w:t>windowClosing</w:t>
      </w:r>
      <w:proofErr w:type="spellEnd"/>
      <w:r w:rsidRPr="004E1B66">
        <w:rPr>
          <w:bCs/>
          <w:szCs w:val="24"/>
        </w:rPr>
        <w:t>(</w:t>
      </w:r>
      <w:proofErr w:type="spellStart"/>
      <w:proofErr w:type="gramEnd"/>
      <w:r w:rsidRPr="004E1B66">
        <w:rPr>
          <w:bCs/>
          <w:szCs w:val="24"/>
        </w:rPr>
        <w:t>WindowEvent</w:t>
      </w:r>
      <w:proofErr w:type="spellEnd"/>
      <w:r w:rsidRPr="004E1B66">
        <w:rPr>
          <w:bCs/>
          <w:szCs w:val="24"/>
        </w:rPr>
        <w:t xml:space="preserve"> e) {</w:t>
      </w:r>
    </w:p>
    <w:p w14:paraId="55DC7743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    </w:t>
      </w:r>
      <w:proofErr w:type="spellStart"/>
      <w:r w:rsidRPr="004E1B66">
        <w:rPr>
          <w:bCs/>
          <w:szCs w:val="24"/>
        </w:rPr>
        <w:t>System.exit</w:t>
      </w:r>
      <w:proofErr w:type="spellEnd"/>
      <w:r w:rsidRPr="004E1B66">
        <w:rPr>
          <w:bCs/>
          <w:szCs w:val="24"/>
        </w:rPr>
        <w:t>(0);</w:t>
      </w:r>
    </w:p>
    <w:p w14:paraId="05D82853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}</w:t>
      </w:r>
    </w:p>
    <w:p w14:paraId="508FA99B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}</w:t>
      </w:r>
    </w:p>
    <w:p w14:paraId="326A74A7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);</w:t>
      </w:r>
    </w:p>
    <w:p w14:paraId="390A003D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}</w:t>
      </w:r>
    </w:p>
    <w:p w14:paraId="4FB7E845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</w:p>
    <w:p w14:paraId="5D567D2D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public void </w:t>
      </w:r>
      <w:proofErr w:type="spellStart"/>
      <w:proofErr w:type="gramStart"/>
      <w:r w:rsidRPr="004E1B66">
        <w:rPr>
          <w:bCs/>
          <w:szCs w:val="24"/>
        </w:rPr>
        <w:t>actionPerformed</w:t>
      </w:r>
      <w:proofErr w:type="spellEnd"/>
      <w:r w:rsidRPr="004E1B66">
        <w:rPr>
          <w:bCs/>
          <w:szCs w:val="24"/>
        </w:rPr>
        <w:t>(</w:t>
      </w:r>
      <w:proofErr w:type="spellStart"/>
      <w:proofErr w:type="gramEnd"/>
      <w:r w:rsidRPr="004E1B66">
        <w:rPr>
          <w:bCs/>
          <w:szCs w:val="24"/>
        </w:rPr>
        <w:t>ActionEvent</w:t>
      </w:r>
      <w:proofErr w:type="spellEnd"/>
      <w:r w:rsidRPr="004E1B66">
        <w:rPr>
          <w:bCs/>
          <w:szCs w:val="24"/>
        </w:rPr>
        <w:t xml:space="preserve"> e) {</w:t>
      </w:r>
    </w:p>
    <w:p w14:paraId="5A0D0695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try {</w:t>
      </w:r>
    </w:p>
    <w:p w14:paraId="40C256CC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</w:t>
      </w:r>
      <w:proofErr w:type="spellStart"/>
      <w:proofErr w:type="gramStart"/>
      <w:r w:rsidRPr="004E1B66">
        <w:rPr>
          <w:bCs/>
          <w:szCs w:val="24"/>
        </w:rPr>
        <w:t>first.start</w:t>
      </w:r>
      <w:proofErr w:type="spellEnd"/>
      <w:proofErr w:type="gramEnd"/>
      <w:r w:rsidRPr="004E1B66">
        <w:rPr>
          <w:bCs/>
          <w:szCs w:val="24"/>
        </w:rPr>
        <w:t>();</w:t>
      </w:r>
    </w:p>
    <w:p w14:paraId="7A88B3B0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</w:t>
      </w:r>
      <w:proofErr w:type="spellStart"/>
      <w:proofErr w:type="gramStart"/>
      <w:r w:rsidRPr="004E1B66">
        <w:rPr>
          <w:bCs/>
          <w:szCs w:val="24"/>
        </w:rPr>
        <w:t>second.start</w:t>
      </w:r>
      <w:proofErr w:type="spellEnd"/>
      <w:proofErr w:type="gramEnd"/>
      <w:r w:rsidRPr="004E1B66">
        <w:rPr>
          <w:bCs/>
          <w:szCs w:val="24"/>
        </w:rPr>
        <w:t>();</w:t>
      </w:r>
    </w:p>
    <w:p w14:paraId="69625022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</w:t>
      </w:r>
      <w:proofErr w:type="spellStart"/>
      <w:proofErr w:type="gramStart"/>
      <w:r w:rsidRPr="004E1B66">
        <w:rPr>
          <w:bCs/>
          <w:szCs w:val="24"/>
        </w:rPr>
        <w:t>third.start</w:t>
      </w:r>
      <w:proofErr w:type="spellEnd"/>
      <w:proofErr w:type="gramEnd"/>
      <w:r w:rsidRPr="004E1B66">
        <w:rPr>
          <w:bCs/>
          <w:szCs w:val="24"/>
        </w:rPr>
        <w:t>();</w:t>
      </w:r>
    </w:p>
    <w:p w14:paraId="7BA92973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} catch (Exception </w:t>
      </w:r>
      <w:proofErr w:type="spellStart"/>
      <w:r w:rsidRPr="004E1B66">
        <w:rPr>
          <w:bCs/>
          <w:szCs w:val="24"/>
        </w:rPr>
        <w:t>exp</w:t>
      </w:r>
      <w:proofErr w:type="spellEnd"/>
      <w:r w:rsidRPr="004E1B66">
        <w:rPr>
          <w:bCs/>
          <w:szCs w:val="24"/>
        </w:rPr>
        <w:t>) {</w:t>
      </w:r>
    </w:p>
    <w:p w14:paraId="23A81FB5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}</w:t>
      </w:r>
    </w:p>
    <w:p w14:paraId="03D53135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}</w:t>
      </w:r>
    </w:p>
    <w:p w14:paraId="24CD788D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</w:p>
    <w:p w14:paraId="799678D5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public void </w:t>
      </w:r>
      <w:proofErr w:type="gramStart"/>
      <w:r w:rsidRPr="004E1B66">
        <w:rPr>
          <w:bCs/>
          <w:szCs w:val="24"/>
        </w:rPr>
        <w:t>run(</w:t>
      </w:r>
      <w:proofErr w:type="gramEnd"/>
      <w:r w:rsidRPr="004E1B66">
        <w:rPr>
          <w:bCs/>
          <w:szCs w:val="24"/>
        </w:rPr>
        <w:t>) {</w:t>
      </w:r>
    </w:p>
    <w:p w14:paraId="1CA68BC0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while (true) {</w:t>
      </w:r>
    </w:p>
    <w:p w14:paraId="3C4C0EB4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rFonts w:hint="eastAsia"/>
          <w:bCs/>
          <w:szCs w:val="24"/>
        </w:rPr>
        <w:t xml:space="preserve">            if (</w:t>
      </w:r>
      <w:proofErr w:type="spellStart"/>
      <w:r w:rsidRPr="004E1B66">
        <w:rPr>
          <w:rFonts w:hint="eastAsia"/>
          <w:bCs/>
          <w:szCs w:val="24"/>
        </w:rPr>
        <w:t>Thread.currentThread</w:t>
      </w:r>
      <w:proofErr w:type="spellEnd"/>
      <w:r w:rsidRPr="004E1B66">
        <w:rPr>
          <w:rFonts w:hint="eastAsia"/>
          <w:bCs/>
          <w:szCs w:val="24"/>
        </w:rPr>
        <w:t>() == first) //</w:t>
      </w:r>
      <w:r w:rsidRPr="004E1B66">
        <w:rPr>
          <w:rFonts w:hint="eastAsia"/>
          <w:bCs/>
          <w:szCs w:val="24"/>
        </w:rPr>
        <w:t>判断当前占有</w:t>
      </w:r>
      <w:r w:rsidRPr="004E1B66">
        <w:rPr>
          <w:rFonts w:hint="eastAsia"/>
          <w:bCs/>
          <w:szCs w:val="24"/>
        </w:rPr>
        <w:t>CPU</w:t>
      </w:r>
      <w:r w:rsidRPr="004E1B66">
        <w:rPr>
          <w:rFonts w:hint="eastAsia"/>
          <w:bCs/>
          <w:szCs w:val="24"/>
        </w:rPr>
        <w:t>资源的线程是否是</w:t>
      </w:r>
      <w:r w:rsidRPr="004E1B66">
        <w:rPr>
          <w:rFonts w:hint="eastAsia"/>
          <w:bCs/>
          <w:szCs w:val="24"/>
        </w:rPr>
        <w:t>first</w:t>
      </w:r>
    </w:p>
    <w:p w14:paraId="4CDCF3F2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{</w:t>
      </w:r>
    </w:p>
    <w:p w14:paraId="53875B9C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    </w:t>
      </w:r>
      <w:proofErr w:type="spellStart"/>
      <w:r w:rsidRPr="004E1B66">
        <w:rPr>
          <w:bCs/>
          <w:szCs w:val="24"/>
        </w:rPr>
        <w:t>moveComponent</w:t>
      </w:r>
      <w:proofErr w:type="spellEnd"/>
      <w:r w:rsidRPr="004E1B66">
        <w:rPr>
          <w:bCs/>
          <w:szCs w:val="24"/>
        </w:rPr>
        <w:t>(</w:t>
      </w:r>
      <w:proofErr w:type="spellStart"/>
      <w:r w:rsidRPr="004E1B66">
        <w:rPr>
          <w:bCs/>
          <w:szCs w:val="24"/>
        </w:rPr>
        <w:t>redButton</w:t>
      </w:r>
      <w:proofErr w:type="spellEnd"/>
      <w:r w:rsidRPr="004E1B66">
        <w:rPr>
          <w:bCs/>
          <w:szCs w:val="24"/>
        </w:rPr>
        <w:t>);</w:t>
      </w:r>
    </w:p>
    <w:p w14:paraId="0AD26191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    try {</w:t>
      </w:r>
    </w:p>
    <w:p w14:paraId="43F5AEC0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        </w:t>
      </w:r>
      <w:proofErr w:type="spellStart"/>
      <w:r w:rsidRPr="004E1B66">
        <w:rPr>
          <w:bCs/>
          <w:szCs w:val="24"/>
        </w:rPr>
        <w:t>Thread.sleep</w:t>
      </w:r>
      <w:proofErr w:type="spellEnd"/>
      <w:r w:rsidRPr="004E1B66">
        <w:rPr>
          <w:bCs/>
          <w:szCs w:val="24"/>
        </w:rPr>
        <w:t>(20);</w:t>
      </w:r>
    </w:p>
    <w:p w14:paraId="433DC2A2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    } catch (Exception </w:t>
      </w:r>
      <w:proofErr w:type="spellStart"/>
      <w:r w:rsidRPr="004E1B66">
        <w:rPr>
          <w:bCs/>
          <w:szCs w:val="24"/>
        </w:rPr>
        <w:t>exp</w:t>
      </w:r>
      <w:proofErr w:type="spellEnd"/>
      <w:r w:rsidRPr="004E1B66">
        <w:rPr>
          <w:bCs/>
          <w:szCs w:val="24"/>
        </w:rPr>
        <w:t>) {</w:t>
      </w:r>
    </w:p>
    <w:p w14:paraId="3360943F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    }</w:t>
      </w:r>
    </w:p>
    <w:p w14:paraId="1B241519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}</w:t>
      </w:r>
    </w:p>
    <w:p w14:paraId="524A1C40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rFonts w:hint="eastAsia"/>
          <w:bCs/>
          <w:szCs w:val="24"/>
        </w:rPr>
        <w:t xml:space="preserve">            if (</w:t>
      </w:r>
      <w:proofErr w:type="spellStart"/>
      <w:r w:rsidRPr="004E1B66">
        <w:rPr>
          <w:rFonts w:hint="eastAsia"/>
          <w:bCs/>
          <w:szCs w:val="24"/>
        </w:rPr>
        <w:t>Thread.currentThread</w:t>
      </w:r>
      <w:proofErr w:type="spellEnd"/>
      <w:r w:rsidRPr="004E1B66">
        <w:rPr>
          <w:rFonts w:hint="eastAsia"/>
          <w:bCs/>
          <w:szCs w:val="24"/>
        </w:rPr>
        <w:t>() == second) //</w:t>
      </w:r>
      <w:r w:rsidRPr="004E1B66">
        <w:rPr>
          <w:rFonts w:hint="eastAsia"/>
          <w:bCs/>
          <w:szCs w:val="24"/>
        </w:rPr>
        <w:t>判断当前占有</w:t>
      </w:r>
      <w:r w:rsidRPr="004E1B66">
        <w:rPr>
          <w:rFonts w:hint="eastAsia"/>
          <w:bCs/>
          <w:szCs w:val="24"/>
        </w:rPr>
        <w:t>CPU</w:t>
      </w:r>
      <w:r w:rsidRPr="004E1B66">
        <w:rPr>
          <w:rFonts w:hint="eastAsia"/>
          <w:bCs/>
          <w:szCs w:val="24"/>
        </w:rPr>
        <w:t>资源的线程是否是</w:t>
      </w:r>
      <w:r w:rsidRPr="004E1B66">
        <w:rPr>
          <w:rFonts w:hint="eastAsia"/>
          <w:bCs/>
          <w:szCs w:val="24"/>
        </w:rPr>
        <w:t>second</w:t>
      </w:r>
    </w:p>
    <w:p w14:paraId="002A97A0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lastRenderedPageBreak/>
        <w:t xml:space="preserve">            {</w:t>
      </w:r>
    </w:p>
    <w:p w14:paraId="7D077677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    </w:t>
      </w:r>
      <w:proofErr w:type="spellStart"/>
      <w:r w:rsidRPr="004E1B66">
        <w:rPr>
          <w:bCs/>
          <w:szCs w:val="24"/>
        </w:rPr>
        <w:t>moveComponent</w:t>
      </w:r>
      <w:proofErr w:type="spellEnd"/>
      <w:r w:rsidRPr="004E1B66">
        <w:rPr>
          <w:bCs/>
          <w:szCs w:val="24"/>
        </w:rPr>
        <w:t>(</w:t>
      </w:r>
      <w:proofErr w:type="spellStart"/>
      <w:r w:rsidRPr="004E1B66">
        <w:rPr>
          <w:bCs/>
          <w:szCs w:val="24"/>
        </w:rPr>
        <w:t>greenButton</w:t>
      </w:r>
      <w:proofErr w:type="spellEnd"/>
      <w:r w:rsidRPr="004E1B66">
        <w:rPr>
          <w:bCs/>
          <w:szCs w:val="24"/>
        </w:rPr>
        <w:t>);</w:t>
      </w:r>
    </w:p>
    <w:p w14:paraId="2258ACEB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    try {</w:t>
      </w:r>
    </w:p>
    <w:p w14:paraId="3EEE74A2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        </w:t>
      </w:r>
      <w:proofErr w:type="spellStart"/>
      <w:r w:rsidRPr="004E1B66">
        <w:rPr>
          <w:bCs/>
          <w:szCs w:val="24"/>
        </w:rPr>
        <w:t>Thread.sleep</w:t>
      </w:r>
      <w:proofErr w:type="spellEnd"/>
      <w:r w:rsidRPr="004E1B66">
        <w:rPr>
          <w:bCs/>
          <w:szCs w:val="24"/>
        </w:rPr>
        <w:t>(10);</w:t>
      </w:r>
    </w:p>
    <w:p w14:paraId="5CFD4CB5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    } catch (Exception </w:t>
      </w:r>
      <w:proofErr w:type="spellStart"/>
      <w:r w:rsidRPr="004E1B66">
        <w:rPr>
          <w:bCs/>
          <w:szCs w:val="24"/>
        </w:rPr>
        <w:t>exp</w:t>
      </w:r>
      <w:proofErr w:type="spellEnd"/>
      <w:r w:rsidRPr="004E1B66">
        <w:rPr>
          <w:bCs/>
          <w:szCs w:val="24"/>
        </w:rPr>
        <w:t>) {</w:t>
      </w:r>
    </w:p>
    <w:p w14:paraId="7C749E22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    }</w:t>
      </w:r>
    </w:p>
    <w:p w14:paraId="20E36B26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}</w:t>
      </w:r>
    </w:p>
    <w:p w14:paraId="4F9260C1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rFonts w:hint="eastAsia"/>
          <w:bCs/>
          <w:szCs w:val="24"/>
        </w:rPr>
        <w:t xml:space="preserve">            if (</w:t>
      </w:r>
      <w:proofErr w:type="spellStart"/>
      <w:r w:rsidRPr="004E1B66">
        <w:rPr>
          <w:rFonts w:hint="eastAsia"/>
          <w:bCs/>
          <w:szCs w:val="24"/>
        </w:rPr>
        <w:t>Thread.currentThread</w:t>
      </w:r>
      <w:proofErr w:type="spellEnd"/>
      <w:r w:rsidRPr="004E1B66">
        <w:rPr>
          <w:rFonts w:hint="eastAsia"/>
          <w:bCs/>
          <w:szCs w:val="24"/>
        </w:rPr>
        <w:t>() == third) //</w:t>
      </w:r>
      <w:r w:rsidRPr="004E1B66">
        <w:rPr>
          <w:rFonts w:hint="eastAsia"/>
          <w:bCs/>
          <w:szCs w:val="24"/>
        </w:rPr>
        <w:t>判断当前占有</w:t>
      </w:r>
      <w:r w:rsidRPr="004E1B66">
        <w:rPr>
          <w:rFonts w:hint="eastAsia"/>
          <w:bCs/>
          <w:szCs w:val="24"/>
        </w:rPr>
        <w:t>CPU</w:t>
      </w:r>
      <w:r w:rsidRPr="004E1B66">
        <w:rPr>
          <w:rFonts w:hint="eastAsia"/>
          <w:bCs/>
          <w:szCs w:val="24"/>
        </w:rPr>
        <w:t>资源的线程是否是</w:t>
      </w:r>
      <w:r w:rsidRPr="004E1B66">
        <w:rPr>
          <w:rFonts w:hint="eastAsia"/>
          <w:bCs/>
          <w:szCs w:val="24"/>
        </w:rPr>
        <w:t>third</w:t>
      </w:r>
    </w:p>
    <w:p w14:paraId="3D969EAF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{</w:t>
      </w:r>
    </w:p>
    <w:p w14:paraId="56527FDB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    </w:t>
      </w:r>
      <w:proofErr w:type="spellStart"/>
      <w:r w:rsidRPr="004E1B66">
        <w:rPr>
          <w:bCs/>
          <w:szCs w:val="24"/>
        </w:rPr>
        <w:t>moveComponent</w:t>
      </w:r>
      <w:proofErr w:type="spellEnd"/>
      <w:r w:rsidRPr="004E1B66">
        <w:rPr>
          <w:bCs/>
          <w:szCs w:val="24"/>
        </w:rPr>
        <w:t>(</w:t>
      </w:r>
      <w:proofErr w:type="spellStart"/>
      <w:r w:rsidRPr="004E1B66">
        <w:rPr>
          <w:bCs/>
          <w:szCs w:val="24"/>
        </w:rPr>
        <w:t>blueButton</w:t>
      </w:r>
      <w:proofErr w:type="spellEnd"/>
      <w:r w:rsidRPr="004E1B66">
        <w:rPr>
          <w:bCs/>
          <w:szCs w:val="24"/>
        </w:rPr>
        <w:t>);</w:t>
      </w:r>
    </w:p>
    <w:p w14:paraId="35FFDE0F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    try {</w:t>
      </w:r>
    </w:p>
    <w:p w14:paraId="33F6B5B3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        </w:t>
      </w:r>
      <w:proofErr w:type="spellStart"/>
      <w:r w:rsidRPr="004E1B66">
        <w:rPr>
          <w:bCs/>
          <w:szCs w:val="24"/>
        </w:rPr>
        <w:t>Thread.sleep</w:t>
      </w:r>
      <w:proofErr w:type="spellEnd"/>
      <w:r w:rsidRPr="004E1B66">
        <w:rPr>
          <w:bCs/>
          <w:szCs w:val="24"/>
        </w:rPr>
        <w:t>(5);</w:t>
      </w:r>
    </w:p>
    <w:p w14:paraId="1AA55C1C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    } catch (Exception </w:t>
      </w:r>
      <w:proofErr w:type="spellStart"/>
      <w:r w:rsidRPr="004E1B66">
        <w:rPr>
          <w:bCs/>
          <w:szCs w:val="24"/>
        </w:rPr>
        <w:t>exp</w:t>
      </w:r>
      <w:proofErr w:type="spellEnd"/>
      <w:r w:rsidRPr="004E1B66">
        <w:rPr>
          <w:bCs/>
          <w:szCs w:val="24"/>
        </w:rPr>
        <w:t>) {</w:t>
      </w:r>
    </w:p>
    <w:p w14:paraId="54CB6DF8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    }</w:t>
      </w:r>
    </w:p>
    <w:p w14:paraId="1B46AE18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}</w:t>
      </w:r>
    </w:p>
    <w:p w14:paraId="019190E2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}</w:t>
      </w:r>
    </w:p>
    <w:p w14:paraId="486FF07D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}</w:t>
      </w:r>
    </w:p>
    <w:p w14:paraId="0969C2B5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</w:p>
    <w:p w14:paraId="395F49C9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public synchronized void </w:t>
      </w:r>
      <w:proofErr w:type="spellStart"/>
      <w:proofErr w:type="gramStart"/>
      <w:r w:rsidRPr="004E1B66">
        <w:rPr>
          <w:bCs/>
          <w:szCs w:val="24"/>
        </w:rPr>
        <w:t>moveComponent</w:t>
      </w:r>
      <w:proofErr w:type="spellEnd"/>
      <w:r w:rsidRPr="004E1B66">
        <w:rPr>
          <w:bCs/>
          <w:szCs w:val="24"/>
        </w:rPr>
        <w:t>(</w:t>
      </w:r>
      <w:proofErr w:type="gramEnd"/>
      <w:r w:rsidRPr="004E1B66">
        <w:rPr>
          <w:bCs/>
          <w:szCs w:val="24"/>
        </w:rPr>
        <w:t>Component b) {</w:t>
      </w:r>
    </w:p>
    <w:p w14:paraId="179E680F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if (</w:t>
      </w:r>
      <w:proofErr w:type="spellStart"/>
      <w:r w:rsidRPr="004E1B66">
        <w:rPr>
          <w:bCs/>
          <w:szCs w:val="24"/>
        </w:rPr>
        <w:t>Thread.currentThread</w:t>
      </w:r>
      <w:proofErr w:type="spellEnd"/>
      <w:r w:rsidRPr="004E1B66">
        <w:rPr>
          <w:bCs/>
          <w:szCs w:val="24"/>
        </w:rPr>
        <w:t>() == first) {</w:t>
      </w:r>
    </w:p>
    <w:p w14:paraId="330AB83B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while (distance &gt; 100 &amp;&amp; distance &lt;= 300) {</w:t>
      </w:r>
    </w:p>
    <w:p w14:paraId="3D4A6C6D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    try {</w:t>
      </w:r>
    </w:p>
    <w:p w14:paraId="6B2E65E4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        </w:t>
      </w:r>
      <w:proofErr w:type="gramStart"/>
      <w:r w:rsidRPr="004E1B66">
        <w:rPr>
          <w:bCs/>
          <w:szCs w:val="24"/>
        </w:rPr>
        <w:t>wait(</w:t>
      </w:r>
      <w:proofErr w:type="gramEnd"/>
      <w:r w:rsidRPr="004E1B66">
        <w:rPr>
          <w:bCs/>
          <w:szCs w:val="24"/>
        </w:rPr>
        <w:t>);</w:t>
      </w:r>
    </w:p>
    <w:p w14:paraId="6E07C2ED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    } catch (Exception </w:t>
      </w:r>
      <w:proofErr w:type="spellStart"/>
      <w:r w:rsidRPr="004E1B66">
        <w:rPr>
          <w:bCs/>
          <w:szCs w:val="24"/>
        </w:rPr>
        <w:t>exp</w:t>
      </w:r>
      <w:proofErr w:type="spellEnd"/>
      <w:r w:rsidRPr="004E1B66">
        <w:rPr>
          <w:bCs/>
          <w:szCs w:val="24"/>
        </w:rPr>
        <w:t>) {</w:t>
      </w:r>
    </w:p>
    <w:p w14:paraId="3ACDFBE7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    }</w:t>
      </w:r>
    </w:p>
    <w:p w14:paraId="0B45A5DD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}</w:t>
      </w:r>
    </w:p>
    <w:p w14:paraId="09F8B3B4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distance = distance + 1;</w:t>
      </w:r>
    </w:p>
    <w:p w14:paraId="2512BE82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</w:t>
      </w:r>
      <w:proofErr w:type="spellStart"/>
      <w:proofErr w:type="gramStart"/>
      <w:r w:rsidRPr="004E1B66">
        <w:rPr>
          <w:bCs/>
          <w:szCs w:val="24"/>
        </w:rPr>
        <w:t>b.setLocation</w:t>
      </w:r>
      <w:proofErr w:type="spellEnd"/>
      <w:proofErr w:type="gramEnd"/>
      <w:r w:rsidRPr="004E1B66">
        <w:rPr>
          <w:bCs/>
          <w:szCs w:val="24"/>
        </w:rPr>
        <w:t>(distance, 60);</w:t>
      </w:r>
    </w:p>
    <w:p w14:paraId="5B234AF4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if (distance &gt;= 100) {</w:t>
      </w:r>
    </w:p>
    <w:p w14:paraId="73FF68A6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    </w:t>
      </w:r>
      <w:proofErr w:type="spellStart"/>
      <w:proofErr w:type="gramStart"/>
      <w:r w:rsidRPr="004E1B66">
        <w:rPr>
          <w:bCs/>
          <w:szCs w:val="24"/>
        </w:rPr>
        <w:t>b.setLocation</w:t>
      </w:r>
      <w:proofErr w:type="spellEnd"/>
      <w:proofErr w:type="gramEnd"/>
      <w:r w:rsidRPr="004E1B66">
        <w:rPr>
          <w:bCs/>
          <w:szCs w:val="24"/>
        </w:rPr>
        <w:t>(10, 60);</w:t>
      </w:r>
    </w:p>
    <w:p w14:paraId="285EABBB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    </w:t>
      </w:r>
      <w:proofErr w:type="spellStart"/>
      <w:proofErr w:type="gramStart"/>
      <w:r w:rsidRPr="004E1B66">
        <w:rPr>
          <w:bCs/>
          <w:szCs w:val="24"/>
        </w:rPr>
        <w:t>notifyAll</w:t>
      </w:r>
      <w:proofErr w:type="spellEnd"/>
      <w:r w:rsidRPr="004E1B66">
        <w:rPr>
          <w:bCs/>
          <w:szCs w:val="24"/>
        </w:rPr>
        <w:t>(</w:t>
      </w:r>
      <w:proofErr w:type="gramEnd"/>
      <w:r w:rsidRPr="004E1B66">
        <w:rPr>
          <w:bCs/>
          <w:szCs w:val="24"/>
        </w:rPr>
        <w:t>);</w:t>
      </w:r>
    </w:p>
    <w:p w14:paraId="52EEEF7D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}</w:t>
      </w:r>
    </w:p>
    <w:p w14:paraId="33665DFC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}</w:t>
      </w:r>
    </w:p>
    <w:p w14:paraId="793062A3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if (</w:t>
      </w:r>
      <w:proofErr w:type="spellStart"/>
      <w:r w:rsidRPr="004E1B66">
        <w:rPr>
          <w:bCs/>
          <w:szCs w:val="24"/>
        </w:rPr>
        <w:t>Thread.currentThread</w:t>
      </w:r>
      <w:proofErr w:type="spellEnd"/>
      <w:r w:rsidRPr="004E1B66">
        <w:rPr>
          <w:bCs/>
          <w:szCs w:val="24"/>
        </w:rPr>
        <w:t>() == second) {</w:t>
      </w:r>
    </w:p>
    <w:p w14:paraId="5044FC1A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while ((distance &gt;= 10 &amp;&amp; distance &lt; 100) || (distance &gt;= 200 &amp;&amp; distance &lt; 300)) {</w:t>
      </w:r>
    </w:p>
    <w:p w14:paraId="01885913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    try {</w:t>
      </w:r>
    </w:p>
    <w:p w14:paraId="66CDE965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        </w:t>
      </w:r>
      <w:proofErr w:type="gramStart"/>
      <w:r w:rsidRPr="004E1B66">
        <w:rPr>
          <w:bCs/>
          <w:szCs w:val="24"/>
        </w:rPr>
        <w:t>wait(</w:t>
      </w:r>
      <w:proofErr w:type="gramEnd"/>
      <w:r w:rsidRPr="004E1B66">
        <w:rPr>
          <w:bCs/>
          <w:szCs w:val="24"/>
        </w:rPr>
        <w:t>);</w:t>
      </w:r>
    </w:p>
    <w:p w14:paraId="047FAA14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    } catch (Exception </w:t>
      </w:r>
      <w:proofErr w:type="spellStart"/>
      <w:r w:rsidRPr="004E1B66">
        <w:rPr>
          <w:bCs/>
          <w:szCs w:val="24"/>
        </w:rPr>
        <w:t>exp</w:t>
      </w:r>
      <w:proofErr w:type="spellEnd"/>
      <w:r w:rsidRPr="004E1B66">
        <w:rPr>
          <w:bCs/>
          <w:szCs w:val="24"/>
        </w:rPr>
        <w:t>) {</w:t>
      </w:r>
    </w:p>
    <w:p w14:paraId="30AC6CCD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    }</w:t>
      </w:r>
    </w:p>
    <w:p w14:paraId="61D6BC67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}</w:t>
      </w:r>
    </w:p>
    <w:p w14:paraId="0606A3A6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distance = distance + 1;</w:t>
      </w:r>
    </w:p>
    <w:p w14:paraId="47C0BDD1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</w:t>
      </w:r>
      <w:proofErr w:type="spellStart"/>
      <w:proofErr w:type="gramStart"/>
      <w:r w:rsidRPr="004E1B66">
        <w:rPr>
          <w:bCs/>
          <w:szCs w:val="24"/>
        </w:rPr>
        <w:t>b.setLocation</w:t>
      </w:r>
      <w:proofErr w:type="spellEnd"/>
      <w:proofErr w:type="gramEnd"/>
      <w:r w:rsidRPr="004E1B66">
        <w:rPr>
          <w:bCs/>
          <w:szCs w:val="24"/>
        </w:rPr>
        <w:t>(distance, 60);</w:t>
      </w:r>
    </w:p>
    <w:p w14:paraId="483EE2B4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lastRenderedPageBreak/>
        <w:t xml:space="preserve">            if (distance &gt;= 200) {</w:t>
      </w:r>
    </w:p>
    <w:p w14:paraId="2F8BDCD2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    </w:t>
      </w:r>
      <w:proofErr w:type="spellStart"/>
      <w:proofErr w:type="gramStart"/>
      <w:r w:rsidRPr="004E1B66">
        <w:rPr>
          <w:bCs/>
          <w:szCs w:val="24"/>
        </w:rPr>
        <w:t>b.setLocation</w:t>
      </w:r>
      <w:proofErr w:type="spellEnd"/>
      <w:proofErr w:type="gramEnd"/>
      <w:r w:rsidRPr="004E1B66">
        <w:rPr>
          <w:bCs/>
          <w:szCs w:val="24"/>
        </w:rPr>
        <w:t>(100, 60);</w:t>
      </w:r>
    </w:p>
    <w:p w14:paraId="23A33E6E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    </w:t>
      </w:r>
      <w:proofErr w:type="spellStart"/>
      <w:proofErr w:type="gramStart"/>
      <w:r w:rsidRPr="004E1B66">
        <w:rPr>
          <w:bCs/>
          <w:szCs w:val="24"/>
        </w:rPr>
        <w:t>notifyAll</w:t>
      </w:r>
      <w:proofErr w:type="spellEnd"/>
      <w:r w:rsidRPr="004E1B66">
        <w:rPr>
          <w:bCs/>
          <w:szCs w:val="24"/>
        </w:rPr>
        <w:t>(</w:t>
      </w:r>
      <w:proofErr w:type="gramEnd"/>
      <w:r w:rsidRPr="004E1B66">
        <w:rPr>
          <w:bCs/>
          <w:szCs w:val="24"/>
        </w:rPr>
        <w:t>);</w:t>
      </w:r>
    </w:p>
    <w:p w14:paraId="489EC925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}</w:t>
      </w:r>
    </w:p>
    <w:p w14:paraId="0E97595A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}</w:t>
      </w:r>
    </w:p>
    <w:p w14:paraId="5F4B7B0E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if (</w:t>
      </w:r>
      <w:proofErr w:type="spellStart"/>
      <w:r w:rsidRPr="004E1B66">
        <w:rPr>
          <w:bCs/>
          <w:szCs w:val="24"/>
        </w:rPr>
        <w:t>Thread.currentThread</w:t>
      </w:r>
      <w:proofErr w:type="spellEnd"/>
      <w:r w:rsidRPr="004E1B66">
        <w:rPr>
          <w:bCs/>
          <w:szCs w:val="24"/>
        </w:rPr>
        <w:t>() == third) {</w:t>
      </w:r>
    </w:p>
    <w:p w14:paraId="6DBCAC1D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while (distance &gt;= 10 &amp;&amp; distance &lt; 200) {</w:t>
      </w:r>
    </w:p>
    <w:p w14:paraId="7A23C12E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    try {</w:t>
      </w:r>
    </w:p>
    <w:p w14:paraId="48B6EA3C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        </w:t>
      </w:r>
      <w:proofErr w:type="gramStart"/>
      <w:r w:rsidRPr="004E1B66">
        <w:rPr>
          <w:bCs/>
          <w:szCs w:val="24"/>
        </w:rPr>
        <w:t>wait(</w:t>
      </w:r>
      <w:proofErr w:type="gramEnd"/>
      <w:r w:rsidRPr="004E1B66">
        <w:rPr>
          <w:bCs/>
          <w:szCs w:val="24"/>
        </w:rPr>
        <w:t>);</w:t>
      </w:r>
    </w:p>
    <w:p w14:paraId="2C44E8A0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    } catch (Exception </w:t>
      </w:r>
      <w:proofErr w:type="spellStart"/>
      <w:r w:rsidRPr="004E1B66">
        <w:rPr>
          <w:bCs/>
          <w:szCs w:val="24"/>
        </w:rPr>
        <w:t>exp</w:t>
      </w:r>
      <w:proofErr w:type="spellEnd"/>
      <w:r w:rsidRPr="004E1B66">
        <w:rPr>
          <w:bCs/>
          <w:szCs w:val="24"/>
        </w:rPr>
        <w:t>) {</w:t>
      </w:r>
    </w:p>
    <w:p w14:paraId="6A9CFA05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    }</w:t>
      </w:r>
    </w:p>
    <w:p w14:paraId="23307EFD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}</w:t>
      </w:r>
    </w:p>
    <w:p w14:paraId="16847C57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distance = distance + 1;</w:t>
      </w:r>
    </w:p>
    <w:p w14:paraId="73A2D391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</w:t>
      </w:r>
      <w:proofErr w:type="spellStart"/>
      <w:proofErr w:type="gramStart"/>
      <w:r w:rsidRPr="004E1B66">
        <w:rPr>
          <w:bCs/>
          <w:szCs w:val="24"/>
        </w:rPr>
        <w:t>b.setLocation</w:t>
      </w:r>
      <w:proofErr w:type="spellEnd"/>
      <w:proofErr w:type="gramEnd"/>
      <w:r w:rsidRPr="004E1B66">
        <w:rPr>
          <w:bCs/>
          <w:szCs w:val="24"/>
        </w:rPr>
        <w:t>(distance, 60);</w:t>
      </w:r>
    </w:p>
    <w:p w14:paraId="489B6A32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if (distance &gt; 300) {</w:t>
      </w:r>
    </w:p>
    <w:p w14:paraId="0D45D835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    distance = 10;</w:t>
      </w:r>
    </w:p>
    <w:p w14:paraId="4B842D23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    </w:t>
      </w:r>
      <w:proofErr w:type="spellStart"/>
      <w:proofErr w:type="gramStart"/>
      <w:r w:rsidRPr="004E1B66">
        <w:rPr>
          <w:bCs/>
          <w:szCs w:val="24"/>
        </w:rPr>
        <w:t>b.setLocation</w:t>
      </w:r>
      <w:proofErr w:type="spellEnd"/>
      <w:proofErr w:type="gramEnd"/>
      <w:r w:rsidRPr="004E1B66">
        <w:rPr>
          <w:bCs/>
          <w:szCs w:val="24"/>
        </w:rPr>
        <w:t>(200, 60);</w:t>
      </w:r>
    </w:p>
    <w:p w14:paraId="28C48749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    </w:t>
      </w:r>
      <w:proofErr w:type="spellStart"/>
      <w:proofErr w:type="gramStart"/>
      <w:r w:rsidRPr="004E1B66">
        <w:rPr>
          <w:bCs/>
          <w:szCs w:val="24"/>
        </w:rPr>
        <w:t>notifyAll</w:t>
      </w:r>
      <w:proofErr w:type="spellEnd"/>
      <w:r w:rsidRPr="004E1B66">
        <w:rPr>
          <w:bCs/>
          <w:szCs w:val="24"/>
        </w:rPr>
        <w:t>(</w:t>
      </w:r>
      <w:proofErr w:type="gramEnd"/>
      <w:r w:rsidRPr="004E1B66">
        <w:rPr>
          <w:bCs/>
          <w:szCs w:val="24"/>
        </w:rPr>
        <w:t>);</w:t>
      </w:r>
    </w:p>
    <w:p w14:paraId="1686C0C2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    }</w:t>
      </w:r>
    </w:p>
    <w:p w14:paraId="4A9D7FA8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    }</w:t>
      </w:r>
    </w:p>
    <w:p w14:paraId="17373E2E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 xml:space="preserve">    }</w:t>
      </w:r>
    </w:p>
    <w:p w14:paraId="3D591EA3" w14:textId="77777777" w:rsidR="000F4E75" w:rsidRPr="004E1B66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 w:rsidRPr="004E1B66">
        <w:rPr>
          <w:bCs/>
          <w:szCs w:val="24"/>
        </w:rPr>
        <w:t>}</w:t>
      </w:r>
    </w:p>
    <w:p w14:paraId="63E92ACB" w14:textId="578D2BE7" w:rsidR="000F4E75" w:rsidRPr="004E1B66" w:rsidRDefault="000F4E75" w:rsidP="000F4E75">
      <w:pPr>
        <w:ind w:firstLine="480"/>
      </w:pPr>
    </w:p>
    <w:p w14:paraId="5DDA33C1" w14:textId="636E688D" w:rsidR="000F4E75" w:rsidRDefault="00B82821" w:rsidP="000F4E75">
      <w:pPr>
        <w:pStyle w:val="2"/>
        <w:ind w:firstLine="643"/>
      </w:pPr>
      <w:bookmarkStart w:id="15" w:name="_Toc439106191"/>
      <w:r>
        <w:t>1</w:t>
      </w:r>
      <w:r w:rsidR="000F4E75">
        <w:rPr>
          <w:rFonts w:hint="eastAsia"/>
        </w:rPr>
        <w:t xml:space="preserve">.3 </w:t>
      </w:r>
      <w:r w:rsidR="000F4E75">
        <w:rPr>
          <w:rFonts w:hint="eastAsia"/>
        </w:rPr>
        <w:t>运行结果</w:t>
      </w:r>
      <w:bookmarkEnd w:id="15"/>
    </w:p>
    <w:p w14:paraId="4D3B0555" w14:textId="2EA82868" w:rsidR="000F4E75" w:rsidRPr="000F4E75" w:rsidRDefault="00B82821" w:rsidP="0072172E">
      <w:pPr>
        <w:pStyle w:val="3"/>
        <w:ind w:firstLine="560"/>
        <w:rPr>
          <w:rFonts w:hint="eastAsia"/>
        </w:rPr>
      </w:pPr>
      <w:bookmarkStart w:id="16" w:name="_Toc439106192"/>
      <w:r>
        <w:t>1</w:t>
      </w:r>
      <w:r w:rsidR="000F4E75">
        <w:rPr>
          <w:rFonts w:hint="eastAsia"/>
        </w:rPr>
        <w:t>.3.1</w:t>
      </w:r>
      <w:r w:rsidR="000F4E75">
        <w:t xml:space="preserve"> </w:t>
      </w:r>
      <w:r w:rsidR="000F4E75">
        <w:rPr>
          <w:rFonts w:hint="eastAsia"/>
          <w:szCs w:val="24"/>
        </w:rPr>
        <w:t>还没开始</w:t>
      </w:r>
      <w:bookmarkEnd w:id="16"/>
    </w:p>
    <w:p w14:paraId="5A8DD65F" w14:textId="77777777" w:rsidR="000F4E75" w:rsidRDefault="000F4E75" w:rsidP="000F4E75">
      <w:pPr>
        <w:tabs>
          <w:tab w:val="left" w:pos="1425"/>
        </w:tabs>
        <w:ind w:firstLine="482"/>
        <w:rPr>
          <w:b/>
          <w:bCs/>
          <w:szCs w:val="24"/>
        </w:rPr>
      </w:pPr>
      <w:bookmarkStart w:id="17" w:name="_Toc438673892"/>
    </w:p>
    <w:p w14:paraId="0E65CF42" w14:textId="31FF2586" w:rsidR="000F4E75" w:rsidRDefault="000F4E75" w:rsidP="000F4E75">
      <w:pPr>
        <w:tabs>
          <w:tab w:val="left" w:pos="1425"/>
        </w:tabs>
        <w:ind w:firstLine="480"/>
        <w:rPr>
          <w:bCs/>
          <w:szCs w:val="24"/>
        </w:rPr>
      </w:pPr>
      <w:r>
        <w:rPr>
          <w:noProof/>
        </w:rPr>
        <w:drawing>
          <wp:inline distT="0" distB="0" distL="0" distR="0" wp14:anchorId="5BDC4894" wp14:editId="2CD92ABC">
            <wp:extent cx="2857500" cy="190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02AD" w14:textId="4C294471" w:rsidR="000F4E75" w:rsidRPr="000F4E75" w:rsidRDefault="00B82821" w:rsidP="0072172E">
      <w:pPr>
        <w:pStyle w:val="3"/>
        <w:ind w:firstLine="560"/>
        <w:rPr>
          <w:rFonts w:hint="eastAsia"/>
        </w:rPr>
      </w:pPr>
      <w:bookmarkStart w:id="18" w:name="_Toc439106193"/>
      <w:r>
        <w:lastRenderedPageBreak/>
        <w:t>1</w:t>
      </w:r>
      <w:r w:rsidR="000F4E75">
        <w:rPr>
          <w:rFonts w:hint="eastAsia"/>
        </w:rPr>
        <w:t>.3.</w:t>
      </w:r>
      <w:r w:rsidR="000F4E75">
        <w:t>2</w:t>
      </w:r>
      <w:r w:rsidR="000F4E75">
        <w:t xml:space="preserve"> </w:t>
      </w:r>
      <w:r w:rsidR="000F4E75" w:rsidRPr="007C55C3">
        <w:rPr>
          <w:rFonts w:hint="eastAsia"/>
          <w:szCs w:val="24"/>
        </w:rPr>
        <w:t>红色</w:t>
      </w:r>
      <w:r w:rsidR="000F4E75">
        <w:rPr>
          <w:rFonts w:hint="eastAsia"/>
          <w:szCs w:val="24"/>
        </w:rPr>
        <w:t>移动</w:t>
      </w:r>
      <w:bookmarkEnd w:id="18"/>
    </w:p>
    <w:p w14:paraId="244F4D2A" w14:textId="77777777" w:rsidR="000F4E75" w:rsidRPr="007C55C3" w:rsidRDefault="000F4E75" w:rsidP="000F4E75">
      <w:pPr>
        <w:tabs>
          <w:tab w:val="left" w:pos="1425"/>
        </w:tabs>
        <w:ind w:firstLine="480"/>
        <w:rPr>
          <w:rFonts w:hint="eastAsia"/>
          <w:bCs/>
          <w:szCs w:val="24"/>
        </w:rPr>
      </w:pPr>
    </w:p>
    <w:p w14:paraId="72CCDB29" w14:textId="0F05B5D9" w:rsidR="000F4E75" w:rsidRDefault="000F4E75" w:rsidP="000F4E75">
      <w:pPr>
        <w:tabs>
          <w:tab w:val="left" w:pos="1425"/>
        </w:tabs>
        <w:ind w:firstLine="480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22494764" wp14:editId="704479AD">
            <wp:extent cx="2857500" cy="1905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11EE" w14:textId="621F936B" w:rsidR="000F4E75" w:rsidRPr="000F4E75" w:rsidRDefault="00B82821" w:rsidP="0072172E">
      <w:pPr>
        <w:pStyle w:val="3"/>
        <w:ind w:firstLine="560"/>
        <w:rPr>
          <w:rFonts w:hint="eastAsia"/>
        </w:rPr>
      </w:pPr>
      <w:bookmarkStart w:id="19" w:name="_Toc439106194"/>
      <w:r>
        <w:t>1</w:t>
      </w:r>
      <w:r w:rsidR="000F4E75">
        <w:rPr>
          <w:rFonts w:hint="eastAsia"/>
        </w:rPr>
        <w:t>.3.</w:t>
      </w:r>
      <w:r w:rsidR="0072172E">
        <w:t>3</w:t>
      </w:r>
      <w:r w:rsidR="000F4E75">
        <w:t xml:space="preserve"> </w:t>
      </w:r>
      <w:r w:rsidR="0072172E">
        <w:rPr>
          <w:rFonts w:hint="eastAsia"/>
          <w:szCs w:val="24"/>
        </w:rPr>
        <w:t>绿</w:t>
      </w:r>
      <w:r w:rsidR="000F4E75" w:rsidRPr="007C55C3">
        <w:rPr>
          <w:rFonts w:hint="eastAsia"/>
          <w:szCs w:val="24"/>
        </w:rPr>
        <w:t>色</w:t>
      </w:r>
      <w:r w:rsidR="000F4E75">
        <w:rPr>
          <w:rFonts w:hint="eastAsia"/>
          <w:szCs w:val="24"/>
        </w:rPr>
        <w:t>移动</w:t>
      </w:r>
      <w:bookmarkEnd w:id="19"/>
    </w:p>
    <w:p w14:paraId="108805C5" w14:textId="77777777" w:rsidR="0072172E" w:rsidRDefault="000F4E75" w:rsidP="0072172E">
      <w:pPr>
        <w:ind w:firstLine="480"/>
        <w:rPr>
          <w:bCs/>
          <w:szCs w:val="24"/>
        </w:rPr>
      </w:pPr>
      <w:r>
        <w:rPr>
          <w:noProof/>
        </w:rPr>
        <w:drawing>
          <wp:inline distT="0" distB="0" distL="0" distR="0" wp14:anchorId="6D5F7418" wp14:editId="492FD492">
            <wp:extent cx="2857500" cy="1905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14E5" w14:textId="21B6693B" w:rsidR="0072172E" w:rsidRDefault="0072172E" w:rsidP="0072172E">
      <w:pPr>
        <w:pStyle w:val="3"/>
        <w:ind w:firstLine="560"/>
        <w:rPr>
          <w:szCs w:val="24"/>
        </w:rPr>
      </w:pPr>
      <w:bookmarkStart w:id="20" w:name="_Toc439106195"/>
      <w:r>
        <w:rPr>
          <w:rFonts w:hint="eastAsia"/>
        </w:rPr>
        <w:t>2.3.</w:t>
      </w:r>
      <w:r>
        <w:t>4</w:t>
      </w:r>
      <w:r>
        <w:t xml:space="preserve"> </w:t>
      </w:r>
      <w:r w:rsidRPr="007C55C3">
        <w:rPr>
          <w:rFonts w:hint="eastAsia"/>
          <w:szCs w:val="24"/>
        </w:rPr>
        <w:t>蓝色三倍速</w:t>
      </w:r>
      <w:bookmarkEnd w:id="20"/>
    </w:p>
    <w:p w14:paraId="3F708CF4" w14:textId="7C036B19" w:rsidR="00B82821" w:rsidRDefault="000F4E75" w:rsidP="0072172E">
      <w:pPr>
        <w:ind w:firstLine="480"/>
        <w:rPr>
          <w:bCs/>
          <w:szCs w:val="24"/>
        </w:rPr>
      </w:pPr>
      <w:r>
        <w:rPr>
          <w:noProof/>
        </w:rPr>
        <w:drawing>
          <wp:inline distT="0" distB="0" distL="0" distR="0" wp14:anchorId="35C8BE74" wp14:editId="713F3E3B">
            <wp:extent cx="2857500" cy="1905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CACA" w14:textId="4843DD1B" w:rsidR="00D7671A" w:rsidRDefault="00B82821" w:rsidP="00B82821">
      <w:pPr>
        <w:pStyle w:val="2"/>
        <w:ind w:firstLine="643"/>
      </w:pPr>
      <w:r>
        <w:rPr>
          <w:bCs/>
          <w:szCs w:val="24"/>
        </w:rPr>
        <w:br w:type="page"/>
      </w:r>
      <w:bookmarkStart w:id="21" w:name="_Toc439106196"/>
      <w:r>
        <w:lastRenderedPageBreak/>
        <w:t>1</w:t>
      </w:r>
      <w:r w:rsidR="000F4E75">
        <w:t xml:space="preserve">.4 </w:t>
      </w:r>
      <w:r w:rsidR="000F4E75">
        <w:rPr>
          <w:rFonts w:hint="eastAsia"/>
        </w:rPr>
        <w:t>调试情况分析</w:t>
      </w:r>
      <w:bookmarkEnd w:id="21"/>
    </w:p>
    <w:p w14:paraId="032089E1" w14:textId="77777777" w:rsidR="000F4E75" w:rsidRDefault="000F4E75" w:rsidP="000F4E75">
      <w:pPr>
        <w:ind w:firstLine="480"/>
      </w:pPr>
      <w:proofErr w:type="spellStart"/>
      <w:r w:rsidRPr="007C55C3">
        <w:t>moveComponent</w:t>
      </w:r>
      <w:proofErr w:type="spellEnd"/>
      <w:r>
        <w:rPr>
          <w:rFonts w:hint="eastAsia"/>
        </w:rPr>
        <w:t>的写法想了一会才想通……</w:t>
      </w:r>
    </w:p>
    <w:p w14:paraId="489BF234" w14:textId="600C7E7F" w:rsidR="00B82821" w:rsidRDefault="00B82821">
      <w:pPr>
        <w:widowControl/>
        <w:ind w:firstLineChars="0" w:firstLine="0"/>
      </w:pPr>
      <w:r>
        <w:br w:type="page"/>
      </w:r>
    </w:p>
    <w:p w14:paraId="682BD510" w14:textId="30D3EFC8" w:rsidR="00B82821" w:rsidRDefault="00B82821" w:rsidP="00B82821">
      <w:pPr>
        <w:pStyle w:val="1"/>
      </w:pPr>
      <w:bookmarkStart w:id="22" w:name="_Toc439106197"/>
      <w:r>
        <w:rPr>
          <w:rFonts w:hint="eastAsia"/>
        </w:rPr>
        <w:lastRenderedPageBreak/>
        <w:t>实验</w:t>
      </w:r>
      <w:r>
        <w:rPr>
          <w:rFonts w:hint="eastAsia"/>
        </w:rPr>
        <w:t xml:space="preserve"> </w:t>
      </w:r>
      <w:r>
        <w:t>2</w:t>
      </w:r>
      <w:bookmarkEnd w:id="22"/>
    </w:p>
    <w:p w14:paraId="7499BF38" w14:textId="77777777" w:rsidR="00B82821" w:rsidRPr="000F4E75" w:rsidRDefault="00B82821" w:rsidP="00B82821">
      <w:pPr>
        <w:pStyle w:val="2"/>
        <w:ind w:firstLine="643"/>
        <w:rPr>
          <w:rFonts w:eastAsia="宋体"/>
          <w:sz w:val="24"/>
          <w:szCs w:val="21"/>
        </w:rPr>
      </w:pPr>
      <w:bookmarkStart w:id="23" w:name="_Toc439106198"/>
      <w:r>
        <w:t>2.0</w:t>
      </w:r>
      <w:r w:rsidRPr="000F4E75">
        <w:rPr>
          <w:rFonts w:hint="eastAsia"/>
        </w:rPr>
        <w:t>实验内容与要求</w:t>
      </w:r>
      <w:bookmarkEnd w:id="23"/>
    </w:p>
    <w:p w14:paraId="2AD57DB4" w14:textId="77777777" w:rsidR="00B82821" w:rsidRPr="006A2833" w:rsidRDefault="00B82821" w:rsidP="00B82821">
      <w:pPr>
        <w:ind w:firstLine="480"/>
        <w:rPr>
          <w:szCs w:val="24"/>
        </w:rPr>
      </w:pPr>
      <w:r w:rsidRPr="006A2833">
        <w:rPr>
          <w:rFonts w:hint="eastAsia"/>
          <w:szCs w:val="24"/>
        </w:rPr>
        <w:t>仔细</w:t>
      </w:r>
      <w:r>
        <w:rPr>
          <w:rFonts w:hint="eastAsia"/>
          <w:szCs w:val="24"/>
        </w:rPr>
        <w:t>阅</w:t>
      </w:r>
      <w:r w:rsidRPr="006A2833">
        <w:rPr>
          <w:rFonts w:hint="eastAsia"/>
          <w:szCs w:val="24"/>
        </w:rPr>
        <w:t>读下面的</w:t>
      </w:r>
      <w:r w:rsidRPr="006A2833">
        <w:rPr>
          <w:szCs w:val="24"/>
        </w:rPr>
        <w:t>JAVA</w:t>
      </w:r>
      <w:r w:rsidRPr="006A2833">
        <w:rPr>
          <w:rFonts w:hint="eastAsia"/>
          <w:szCs w:val="24"/>
        </w:rPr>
        <w:t>语言源程序，</w:t>
      </w:r>
      <w:r>
        <w:rPr>
          <w:rFonts w:hint="eastAsia"/>
          <w:szCs w:val="24"/>
        </w:rPr>
        <w:t>请对程序进行分析。</w:t>
      </w:r>
    </w:p>
    <w:p w14:paraId="2DE0BE89" w14:textId="77777777" w:rsidR="00B82821" w:rsidRDefault="00B82821" w:rsidP="00B82821">
      <w:pPr>
        <w:pStyle w:val="2"/>
        <w:ind w:firstLine="643"/>
        <w:rPr>
          <w:bCs/>
          <w:szCs w:val="24"/>
        </w:rPr>
      </w:pPr>
      <w:bookmarkStart w:id="24" w:name="_Toc439106199"/>
      <w:r>
        <w:rPr>
          <w:rFonts w:hint="eastAsia"/>
        </w:rPr>
        <w:t>2.</w:t>
      </w:r>
      <w:r>
        <w:t xml:space="preserve">1 </w:t>
      </w:r>
      <w:r w:rsidRPr="007C55C3">
        <w:rPr>
          <w:rFonts w:hint="eastAsia"/>
          <w:bCs/>
          <w:szCs w:val="24"/>
        </w:rPr>
        <w:t>编程分析</w:t>
      </w:r>
      <w:bookmarkEnd w:id="24"/>
    </w:p>
    <w:p w14:paraId="130322EF" w14:textId="77777777" w:rsidR="00B82821" w:rsidRDefault="00B82821" w:rsidP="00B82821">
      <w:pPr>
        <w:tabs>
          <w:tab w:val="left" w:pos="1425"/>
        </w:tabs>
        <w:ind w:firstLine="480"/>
        <w:rPr>
          <w:bCs/>
          <w:szCs w:val="24"/>
        </w:rPr>
      </w:pPr>
      <w:r>
        <w:rPr>
          <w:rFonts w:hint="eastAsia"/>
          <w:bCs/>
          <w:szCs w:val="24"/>
        </w:rPr>
        <w:t>这个程序接受一个输入</w:t>
      </w:r>
      <w:r>
        <w:rPr>
          <w:rFonts w:hint="eastAsia"/>
          <w:bCs/>
          <w:szCs w:val="24"/>
        </w:rPr>
        <w:t>(</w:t>
      </w:r>
      <w:r>
        <w:rPr>
          <w:rFonts w:hint="eastAsia"/>
          <w:bCs/>
          <w:szCs w:val="24"/>
        </w:rPr>
        <w:t>整数</w:t>
      </w:r>
      <w:r>
        <w:rPr>
          <w:rFonts w:hint="eastAsia"/>
          <w:bCs/>
          <w:szCs w:val="24"/>
        </w:rPr>
        <w:t>)</w:t>
      </w:r>
      <w:r>
        <w:rPr>
          <w:rFonts w:hint="eastAsia"/>
          <w:bCs/>
          <w:szCs w:val="24"/>
        </w:rPr>
        <w:t>，如果输入的是</w:t>
      </w:r>
      <w:r>
        <w:rPr>
          <w:rFonts w:hint="eastAsia"/>
          <w:bCs/>
          <w:szCs w:val="24"/>
        </w:rPr>
        <w:t>0</w:t>
      </w:r>
      <w:r>
        <w:rPr>
          <w:rFonts w:hint="eastAsia"/>
          <w:bCs/>
          <w:szCs w:val="24"/>
        </w:rPr>
        <w:t>，那么会引发</w:t>
      </w:r>
      <w:proofErr w:type="spellStart"/>
      <w:r w:rsidRPr="008841F4">
        <w:rPr>
          <w:bCs/>
          <w:szCs w:val="24"/>
        </w:rPr>
        <w:t>ArithmeticException</w:t>
      </w:r>
      <w:proofErr w:type="spellEnd"/>
      <w:r>
        <w:rPr>
          <w:rFonts w:hint="eastAsia"/>
          <w:bCs/>
          <w:szCs w:val="24"/>
        </w:rPr>
        <w:t>，被</w:t>
      </w:r>
      <w:r>
        <w:rPr>
          <w:rFonts w:hint="eastAsia"/>
          <w:bCs/>
          <w:szCs w:val="24"/>
        </w:rPr>
        <w:t>catch</w:t>
      </w:r>
      <w:r>
        <w:rPr>
          <w:rFonts w:hint="eastAsia"/>
          <w:bCs/>
          <w:szCs w:val="24"/>
        </w:rPr>
        <w:t>然后</w:t>
      </w:r>
      <w:proofErr w:type="spellStart"/>
      <w:r>
        <w:rPr>
          <w:rFonts w:hint="eastAsia"/>
          <w:bCs/>
          <w:szCs w:val="24"/>
        </w:rPr>
        <w:t>println</w:t>
      </w:r>
      <w:proofErr w:type="spellEnd"/>
      <w:r>
        <w:rPr>
          <w:rFonts w:hint="eastAsia"/>
          <w:bCs/>
          <w:szCs w:val="24"/>
        </w:rPr>
        <w:t>相应语句，如果是其他整数，因为试图向数组外部写入，会引发</w:t>
      </w:r>
      <w:proofErr w:type="spellStart"/>
      <w:r w:rsidRPr="008841F4">
        <w:rPr>
          <w:bCs/>
          <w:szCs w:val="24"/>
        </w:rPr>
        <w:t>ArrayIndexOutOfBoundsException</w:t>
      </w:r>
      <w:proofErr w:type="spellEnd"/>
      <w:r>
        <w:rPr>
          <w:rFonts w:hint="eastAsia"/>
          <w:bCs/>
          <w:szCs w:val="24"/>
        </w:rPr>
        <w:t>，被</w:t>
      </w:r>
      <w:r>
        <w:rPr>
          <w:rFonts w:hint="eastAsia"/>
          <w:bCs/>
          <w:szCs w:val="24"/>
        </w:rPr>
        <w:t>catch</w:t>
      </w:r>
      <w:r>
        <w:rPr>
          <w:rFonts w:hint="eastAsia"/>
          <w:bCs/>
          <w:szCs w:val="24"/>
        </w:rPr>
        <w:t>然后</w:t>
      </w:r>
      <w:proofErr w:type="spellStart"/>
      <w:r>
        <w:rPr>
          <w:rFonts w:hint="eastAsia"/>
          <w:bCs/>
          <w:szCs w:val="24"/>
        </w:rPr>
        <w:t>println</w:t>
      </w:r>
      <w:proofErr w:type="spellEnd"/>
      <w:r>
        <w:rPr>
          <w:rFonts w:hint="eastAsia"/>
          <w:bCs/>
          <w:szCs w:val="24"/>
        </w:rPr>
        <w:t>相应提示。其他输入将会导致程序异常中止。</w:t>
      </w:r>
    </w:p>
    <w:p w14:paraId="1EA7BA5F" w14:textId="77777777" w:rsidR="00B82821" w:rsidRDefault="00B82821" w:rsidP="00B82821">
      <w:pPr>
        <w:pStyle w:val="2"/>
        <w:ind w:firstLine="643"/>
        <w:rPr>
          <w:bCs/>
          <w:szCs w:val="24"/>
        </w:rPr>
      </w:pPr>
      <w:bookmarkStart w:id="25" w:name="_Toc439106200"/>
      <w:r>
        <w:rPr>
          <w:rFonts w:hint="eastAsia"/>
        </w:rPr>
        <w:t>2.</w:t>
      </w:r>
      <w:r>
        <w:t>2</w:t>
      </w:r>
      <w:r>
        <w:rPr>
          <w:rFonts w:hint="eastAsia"/>
        </w:rPr>
        <w:t xml:space="preserve"> </w:t>
      </w:r>
      <w:r w:rsidRPr="007C55C3">
        <w:rPr>
          <w:rFonts w:hint="eastAsia"/>
          <w:bCs/>
          <w:szCs w:val="24"/>
        </w:rPr>
        <w:t>源代码</w:t>
      </w:r>
      <w:bookmarkEnd w:id="25"/>
    </w:p>
    <w:p w14:paraId="68043A08" w14:textId="77777777" w:rsidR="00B82821" w:rsidRDefault="00B82821" w:rsidP="00B82821">
      <w:pPr>
        <w:ind w:firstLine="480"/>
      </w:pPr>
      <w:r>
        <w:rPr>
          <w:rFonts w:hint="eastAsia"/>
        </w:rPr>
        <w:t>略</w:t>
      </w:r>
    </w:p>
    <w:p w14:paraId="0DC5DEC0" w14:textId="559248EB" w:rsidR="00B82821" w:rsidRDefault="00B82821" w:rsidP="00B82821">
      <w:pPr>
        <w:pStyle w:val="2"/>
        <w:ind w:firstLine="643"/>
      </w:pPr>
      <w:bookmarkStart w:id="26" w:name="_Toc439106201"/>
      <w:r>
        <w:rPr>
          <w:rFonts w:hint="eastAsia"/>
        </w:rPr>
        <w:t xml:space="preserve">2.3 </w:t>
      </w:r>
      <w:r>
        <w:rPr>
          <w:rFonts w:hint="eastAsia"/>
        </w:rPr>
        <w:t>运行结果</w:t>
      </w:r>
      <w:bookmarkEnd w:id="26"/>
    </w:p>
    <w:p w14:paraId="4EE29328" w14:textId="77777777" w:rsidR="00B82821" w:rsidRDefault="00B82821" w:rsidP="00B82821">
      <w:pPr>
        <w:tabs>
          <w:tab w:val="left" w:pos="1425"/>
        </w:tabs>
        <w:ind w:firstLine="482"/>
        <w:rPr>
          <w:b/>
          <w:bCs/>
          <w:szCs w:val="24"/>
        </w:rPr>
      </w:pPr>
    </w:p>
    <w:p w14:paraId="653447E9" w14:textId="77777777" w:rsidR="00B82821" w:rsidRDefault="00B82821" w:rsidP="00B82821">
      <w:pPr>
        <w:tabs>
          <w:tab w:val="left" w:pos="1425"/>
        </w:tabs>
        <w:ind w:firstLine="480"/>
        <w:rPr>
          <w:bCs/>
          <w:szCs w:val="24"/>
        </w:rPr>
      </w:pPr>
      <w:r>
        <w:rPr>
          <w:noProof/>
        </w:rPr>
        <w:drawing>
          <wp:inline distT="0" distB="0" distL="0" distR="0" wp14:anchorId="48FD6792" wp14:editId="3C7B2C53">
            <wp:extent cx="5274310" cy="17221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A271" w14:textId="77777777" w:rsidR="00B82821" w:rsidRDefault="00B82821" w:rsidP="00B82821">
      <w:pPr>
        <w:tabs>
          <w:tab w:val="left" w:pos="1425"/>
        </w:tabs>
        <w:ind w:firstLine="480"/>
        <w:rPr>
          <w:bCs/>
          <w:szCs w:val="24"/>
        </w:rPr>
      </w:pPr>
      <w:r>
        <w:rPr>
          <w:noProof/>
        </w:rPr>
        <w:drawing>
          <wp:inline distT="0" distB="0" distL="0" distR="0" wp14:anchorId="5C602F49" wp14:editId="7102FA21">
            <wp:extent cx="5274310" cy="15748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9900" w14:textId="77777777" w:rsidR="00B82821" w:rsidRDefault="00B82821" w:rsidP="00B82821">
      <w:pPr>
        <w:tabs>
          <w:tab w:val="left" w:pos="1425"/>
        </w:tabs>
        <w:ind w:firstLine="480"/>
        <w:rPr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1A42B26F" wp14:editId="0BC41C47">
            <wp:extent cx="5274310" cy="15957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D728" w14:textId="77777777" w:rsidR="00B82821" w:rsidRDefault="00B82821" w:rsidP="00B82821">
      <w:pPr>
        <w:tabs>
          <w:tab w:val="left" w:pos="1425"/>
        </w:tabs>
        <w:ind w:firstLine="480"/>
        <w:rPr>
          <w:rFonts w:hint="eastAsia"/>
          <w:bCs/>
          <w:szCs w:val="24"/>
        </w:rPr>
      </w:pPr>
    </w:p>
    <w:p w14:paraId="17EFC717" w14:textId="77777777" w:rsidR="00B82821" w:rsidRDefault="00B82821" w:rsidP="00B82821">
      <w:pPr>
        <w:pStyle w:val="2"/>
        <w:ind w:firstLine="643"/>
      </w:pPr>
      <w:r>
        <w:br w:type="page"/>
      </w:r>
      <w:bookmarkStart w:id="27" w:name="_Toc439106202"/>
      <w:r>
        <w:lastRenderedPageBreak/>
        <w:t xml:space="preserve">2.4 </w:t>
      </w:r>
      <w:r>
        <w:rPr>
          <w:rFonts w:hint="eastAsia"/>
        </w:rPr>
        <w:t>调试情况分析</w:t>
      </w:r>
      <w:bookmarkEnd w:id="27"/>
    </w:p>
    <w:p w14:paraId="64B5819D" w14:textId="2284E0F8" w:rsidR="00517F9E" w:rsidRDefault="00B82821" w:rsidP="00B82821">
      <w:pPr>
        <w:ind w:firstLine="480"/>
      </w:pPr>
      <w:r>
        <w:rPr>
          <w:rFonts w:hint="eastAsia"/>
        </w:rPr>
        <w:t>无</w:t>
      </w:r>
    </w:p>
    <w:p w14:paraId="5EB75B77" w14:textId="77777777" w:rsidR="00517F9E" w:rsidRDefault="00517F9E">
      <w:pPr>
        <w:widowControl/>
        <w:ind w:firstLineChars="0" w:firstLine="0"/>
      </w:pPr>
      <w:r>
        <w:br w:type="page"/>
      </w:r>
    </w:p>
    <w:p w14:paraId="3B3CC81C" w14:textId="6572A665" w:rsidR="00517F9E" w:rsidRDefault="00517F9E" w:rsidP="00517F9E">
      <w:pPr>
        <w:pStyle w:val="1"/>
      </w:pPr>
      <w:bookmarkStart w:id="28" w:name="_Toc439106203"/>
      <w:r>
        <w:rPr>
          <w:rFonts w:hint="eastAsia"/>
        </w:rPr>
        <w:lastRenderedPageBreak/>
        <w:t>实验</w:t>
      </w:r>
      <w:r>
        <w:rPr>
          <w:rFonts w:hint="eastAsia"/>
        </w:rPr>
        <w:t xml:space="preserve"> </w:t>
      </w:r>
      <w:r>
        <w:t>3</w:t>
      </w:r>
      <w:bookmarkEnd w:id="28"/>
    </w:p>
    <w:p w14:paraId="25D5B8E2" w14:textId="44511208" w:rsidR="00517F9E" w:rsidRPr="000F4E75" w:rsidRDefault="00517F9E" w:rsidP="00517F9E">
      <w:pPr>
        <w:pStyle w:val="2"/>
        <w:ind w:firstLine="643"/>
        <w:rPr>
          <w:rFonts w:eastAsia="宋体"/>
          <w:sz w:val="24"/>
          <w:szCs w:val="21"/>
        </w:rPr>
      </w:pPr>
      <w:bookmarkStart w:id="29" w:name="_Toc439106204"/>
      <w:r>
        <w:t>3</w:t>
      </w:r>
      <w:r>
        <w:t>.0</w:t>
      </w:r>
      <w:r w:rsidRPr="000F4E75">
        <w:rPr>
          <w:rFonts w:hint="eastAsia"/>
        </w:rPr>
        <w:t>实验内容与要求</w:t>
      </w:r>
      <w:bookmarkEnd w:id="29"/>
    </w:p>
    <w:p w14:paraId="0FD8328E" w14:textId="77777777" w:rsidR="00ED5A86" w:rsidRDefault="00ED5A86" w:rsidP="00ED5A86">
      <w:pPr>
        <w:ind w:firstLine="480"/>
        <w:rPr>
          <w:szCs w:val="24"/>
        </w:rPr>
      </w:pPr>
      <w:r>
        <w:rPr>
          <w:rFonts w:hint="eastAsia"/>
          <w:szCs w:val="24"/>
        </w:rPr>
        <w:t>利用多线程求解某范围素数，每个线程负责</w:t>
      </w:r>
      <w:r>
        <w:rPr>
          <w:rFonts w:hint="eastAsia"/>
          <w:szCs w:val="24"/>
        </w:rPr>
        <w:t>10000</w:t>
      </w:r>
      <w:r>
        <w:rPr>
          <w:rFonts w:hint="eastAsia"/>
          <w:szCs w:val="24"/>
        </w:rPr>
        <w:t>的范围。</w:t>
      </w:r>
    </w:p>
    <w:p w14:paraId="74182AFA" w14:textId="77777777" w:rsidR="00ED5A86" w:rsidRDefault="00ED5A86" w:rsidP="00ED5A86">
      <w:pPr>
        <w:ind w:left="480" w:firstLine="480"/>
        <w:rPr>
          <w:szCs w:val="24"/>
        </w:rPr>
      </w:pPr>
      <w:r>
        <w:rPr>
          <w:rFonts w:hint="eastAsia"/>
          <w:szCs w:val="24"/>
        </w:rPr>
        <w:t>线程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找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至</w:t>
      </w:r>
      <w:r>
        <w:rPr>
          <w:rFonts w:hint="eastAsia"/>
          <w:szCs w:val="24"/>
        </w:rPr>
        <w:t>10000</w:t>
      </w:r>
      <w:r>
        <w:rPr>
          <w:rFonts w:hint="eastAsia"/>
          <w:szCs w:val="24"/>
        </w:rPr>
        <w:t>的素数</w:t>
      </w:r>
    </w:p>
    <w:p w14:paraId="5E35BE44" w14:textId="77777777" w:rsidR="00ED5A86" w:rsidRDefault="00ED5A86" w:rsidP="00ED5A86">
      <w:pPr>
        <w:ind w:left="480" w:firstLine="480"/>
        <w:rPr>
          <w:szCs w:val="24"/>
        </w:rPr>
      </w:pPr>
      <w:r>
        <w:rPr>
          <w:rFonts w:hint="eastAsia"/>
          <w:szCs w:val="24"/>
        </w:rPr>
        <w:t>线程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找</w:t>
      </w:r>
      <w:r>
        <w:rPr>
          <w:rFonts w:hint="eastAsia"/>
          <w:szCs w:val="24"/>
        </w:rPr>
        <w:t>10001</w:t>
      </w:r>
      <w:r>
        <w:rPr>
          <w:rFonts w:hint="eastAsia"/>
          <w:szCs w:val="24"/>
        </w:rPr>
        <w:t>至</w:t>
      </w:r>
      <w:r>
        <w:rPr>
          <w:rFonts w:hint="eastAsia"/>
          <w:szCs w:val="24"/>
        </w:rPr>
        <w:t>20000</w:t>
      </w:r>
      <w:r>
        <w:rPr>
          <w:rFonts w:hint="eastAsia"/>
          <w:szCs w:val="24"/>
        </w:rPr>
        <w:t>的素数</w:t>
      </w:r>
    </w:p>
    <w:p w14:paraId="4ED123E0" w14:textId="77777777" w:rsidR="00ED5A86" w:rsidRDefault="00ED5A86" w:rsidP="00ED5A86">
      <w:pPr>
        <w:ind w:left="480" w:firstLine="480"/>
        <w:rPr>
          <w:szCs w:val="24"/>
        </w:rPr>
      </w:pPr>
      <w:r>
        <w:rPr>
          <w:rFonts w:hint="eastAsia"/>
          <w:szCs w:val="24"/>
        </w:rPr>
        <w:t>线程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找</w:t>
      </w:r>
      <w:r>
        <w:rPr>
          <w:rFonts w:hint="eastAsia"/>
          <w:szCs w:val="24"/>
        </w:rPr>
        <w:t>20001</w:t>
      </w:r>
      <w:r>
        <w:rPr>
          <w:rFonts w:hint="eastAsia"/>
          <w:szCs w:val="24"/>
        </w:rPr>
        <w:t>至</w:t>
      </w:r>
      <w:r>
        <w:rPr>
          <w:rFonts w:hint="eastAsia"/>
          <w:szCs w:val="24"/>
        </w:rPr>
        <w:t>30000</w:t>
      </w:r>
      <w:r>
        <w:rPr>
          <w:rFonts w:hint="eastAsia"/>
          <w:szCs w:val="24"/>
        </w:rPr>
        <w:t>的素数</w:t>
      </w:r>
    </w:p>
    <w:p w14:paraId="485A14CD" w14:textId="77777777" w:rsidR="00ED5A86" w:rsidRDefault="00ED5A86" w:rsidP="00ED5A86">
      <w:pPr>
        <w:ind w:left="480" w:firstLine="480"/>
        <w:rPr>
          <w:szCs w:val="24"/>
        </w:rPr>
      </w:pPr>
      <w:r>
        <w:rPr>
          <w:rFonts w:hint="eastAsia"/>
          <w:szCs w:val="24"/>
        </w:rPr>
        <w:t>要求将找到的素数写入到当前项目文件夹的文件</w:t>
      </w:r>
      <w:r>
        <w:rPr>
          <w:rFonts w:hint="eastAsia"/>
          <w:szCs w:val="24"/>
        </w:rPr>
        <w:t>prime.dat</w:t>
      </w:r>
      <w:r>
        <w:rPr>
          <w:rFonts w:hint="eastAsia"/>
          <w:szCs w:val="24"/>
        </w:rPr>
        <w:t>中。</w:t>
      </w:r>
    </w:p>
    <w:p w14:paraId="2DA2FD20" w14:textId="704AB713" w:rsidR="00517F9E" w:rsidRDefault="00517F9E" w:rsidP="00517F9E">
      <w:pPr>
        <w:pStyle w:val="2"/>
        <w:ind w:firstLine="643"/>
        <w:rPr>
          <w:bCs/>
          <w:szCs w:val="24"/>
        </w:rPr>
      </w:pPr>
      <w:bookmarkStart w:id="30" w:name="_Toc439106205"/>
      <w:r>
        <w:t>3</w:t>
      </w:r>
      <w:r>
        <w:rPr>
          <w:rFonts w:hint="eastAsia"/>
        </w:rPr>
        <w:t>.</w:t>
      </w:r>
      <w:r>
        <w:t xml:space="preserve">1 </w:t>
      </w:r>
      <w:r w:rsidRPr="007C55C3">
        <w:rPr>
          <w:rFonts w:hint="eastAsia"/>
          <w:bCs/>
          <w:szCs w:val="24"/>
        </w:rPr>
        <w:t>编程分析</w:t>
      </w:r>
      <w:bookmarkEnd w:id="30"/>
    </w:p>
    <w:p w14:paraId="5D97C78C" w14:textId="77777777" w:rsidR="00ED5A86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>
        <w:rPr>
          <w:rFonts w:hint="eastAsia"/>
          <w:bCs/>
          <w:szCs w:val="24"/>
        </w:rPr>
        <w:t>没有说写入的素数需不需要排序欸……那就当作需要按照升序来写入。</w:t>
      </w:r>
    </w:p>
    <w:p w14:paraId="22CF3DAC" w14:textId="77777777" w:rsidR="00ED5A86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>
        <w:rPr>
          <w:rFonts w:hint="eastAsia"/>
          <w:bCs/>
          <w:szCs w:val="24"/>
        </w:rPr>
        <w:t>1.</w:t>
      </w:r>
      <w:r>
        <w:rPr>
          <w:rFonts w:hint="eastAsia"/>
          <w:bCs/>
          <w:szCs w:val="24"/>
        </w:rPr>
        <w:t>建立一个</w:t>
      </w:r>
      <w:proofErr w:type="spellStart"/>
      <w:r>
        <w:rPr>
          <w:rFonts w:hint="eastAsia"/>
          <w:bCs/>
          <w:szCs w:val="24"/>
        </w:rPr>
        <w:t>FindPrime</w:t>
      </w:r>
      <w:proofErr w:type="spellEnd"/>
      <w:r>
        <w:rPr>
          <w:rFonts w:hint="eastAsia"/>
          <w:bCs/>
          <w:szCs w:val="24"/>
        </w:rPr>
        <w:t>类，实现</w:t>
      </w:r>
      <w:r>
        <w:rPr>
          <w:rFonts w:hint="eastAsia"/>
          <w:bCs/>
          <w:szCs w:val="24"/>
        </w:rPr>
        <w:t>runnable</w:t>
      </w:r>
      <w:r>
        <w:rPr>
          <w:rFonts w:hint="eastAsia"/>
          <w:bCs/>
          <w:szCs w:val="24"/>
        </w:rPr>
        <w:t>接口。构造函数接受三个参数，一个是起始数字，一个是结束数字，还有一个是</w:t>
      </w:r>
      <w:r>
        <w:rPr>
          <w:bCs/>
          <w:szCs w:val="24"/>
        </w:rPr>
        <w:t>Vector</w:t>
      </w:r>
      <w:r>
        <w:rPr>
          <w:rFonts w:hint="eastAsia"/>
          <w:bCs/>
          <w:szCs w:val="24"/>
        </w:rPr>
        <w:t>对象。当线程运行的时候，从</w:t>
      </w:r>
      <w:r>
        <w:rPr>
          <w:rFonts w:hint="eastAsia"/>
          <w:bCs/>
          <w:szCs w:val="24"/>
        </w:rPr>
        <w:t>start</w:t>
      </w:r>
      <w:r>
        <w:rPr>
          <w:rFonts w:hint="eastAsia"/>
          <w:bCs/>
          <w:szCs w:val="24"/>
        </w:rPr>
        <w:t>到</w:t>
      </w:r>
      <w:r>
        <w:rPr>
          <w:rFonts w:hint="eastAsia"/>
          <w:bCs/>
          <w:szCs w:val="24"/>
        </w:rPr>
        <w:t>end</w:t>
      </w:r>
      <w:r>
        <w:rPr>
          <w:rFonts w:hint="eastAsia"/>
          <w:bCs/>
          <w:szCs w:val="24"/>
        </w:rPr>
        <w:t>判断是不是素数，是的话将其插入到</w:t>
      </w:r>
      <w:r>
        <w:rPr>
          <w:bCs/>
          <w:szCs w:val="24"/>
        </w:rPr>
        <w:t>Vector</w:t>
      </w:r>
      <w:r>
        <w:rPr>
          <w:rFonts w:hint="eastAsia"/>
          <w:bCs/>
          <w:szCs w:val="24"/>
        </w:rPr>
        <w:t>对象。</w:t>
      </w:r>
    </w:p>
    <w:p w14:paraId="037DB3F9" w14:textId="77777777" w:rsidR="00ED5A86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>
        <w:rPr>
          <w:rFonts w:hint="eastAsia"/>
          <w:bCs/>
          <w:szCs w:val="24"/>
        </w:rPr>
        <w:t>2.</w:t>
      </w:r>
      <w:r>
        <w:rPr>
          <w:rFonts w:hint="eastAsia"/>
          <w:bCs/>
          <w:szCs w:val="24"/>
        </w:rPr>
        <w:t>在主类中建立三个线程，运行。当三个线程都结束了，对</w:t>
      </w:r>
      <w:r>
        <w:rPr>
          <w:bCs/>
          <w:szCs w:val="24"/>
        </w:rPr>
        <w:t>Vector</w:t>
      </w:r>
      <w:r>
        <w:rPr>
          <w:rFonts w:hint="eastAsia"/>
          <w:bCs/>
          <w:szCs w:val="24"/>
        </w:rPr>
        <w:t>排序（三个线程运行的顺序不知道，</w:t>
      </w:r>
      <w:r>
        <w:rPr>
          <w:bCs/>
          <w:szCs w:val="24"/>
        </w:rPr>
        <w:t>Vector</w:t>
      </w:r>
      <w:r>
        <w:rPr>
          <w:rFonts w:hint="eastAsia"/>
          <w:bCs/>
          <w:szCs w:val="24"/>
        </w:rPr>
        <w:t>的内容一定是乱的）。然后将</w:t>
      </w:r>
      <w:r>
        <w:rPr>
          <w:bCs/>
          <w:szCs w:val="24"/>
        </w:rPr>
        <w:t>Vector</w:t>
      </w:r>
      <w:r>
        <w:rPr>
          <w:rFonts w:hint="eastAsia"/>
          <w:bCs/>
          <w:szCs w:val="24"/>
        </w:rPr>
        <w:t>的内容写入文件。</w:t>
      </w:r>
    </w:p>
    <w:p w14:paraId="77F02921" w14:textId="24C7F8D6" w:rsidR="00517F9E" w:rsidRDefault="00517F9E" w:rsidP="00517F9E">
      <w:pPr>
        <w:pStyle w:val="2"/>
        <w:ind w:firstLine="643"/>
        <w:rPr>
          <w:bCs/>
          <w:szCs w:val="24"/>
        </w:rPr>
      </w:pPr>
      <w:bookmarkStart w:id="31" w:name="_Toc439106206"/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 w:rsidRPr="007C55C3">
        <w:rPr>
          <w:rFonts w:hint="eastAsia"/>
          <w:bCs/>
          <w:szCs w:val="24"/>
        </w:rPr>
        <w:t>源代码</w:t>
      </w:r>
      <w:bookmarkEnd w:id="31"/>
    </w:p>
    <w:p w14:paraId="1EAA6463" w14:textId="77777777" w:rsidR="00ED5A86" w:rsidRPr="004A5401" w:rsidRDefault="00ED5A86" w:rsidP="00ED5A86">
      <w:pPr>
        <w:tabs>
          <w:tab w:val="left" w:pos="1425"/>
        </w:tabs>
        <w:ind w:firstLine="482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//</w:t>
      </w:r>
      <w:r w:rsidRPr="004A5401">
        <w:rPr>
          <w:b/>
          <w:bCs/>
          <w:szCs w:val="24"/>
        </w:rPr>
        <w:t>FindPrime.java</w:t>
      </w:r>
    </w:p>
    <w:p w14:paraId="09D9FC2A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>package exp4_3;</w:t>
      </w:r>
    </w:p>
    <w:p w14:paraId="0AAB94B4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</w:p>
    <w:p w14:paraId="73746EC4" w14:textId="77777777" w:rsidR="00ED5A86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import </w:t>
      </w:r>
      <w:proofErr w:type="spellStart"/>
      <w:proofErr w:type="gramStart"/>
      <w:r w:rsidRPr="004A5401">
        <w:rPr>
          <w:bCs/>
          <w:szCs w:val="24"/>
        </w:rPr>
        <w:t>java.util</w:t>
      </w:r>
      <w:proofErr w:type="gramEnd"/>
      <w:r w:rsidRPr="004A5401">
        <w:rPr>
          <w:bCs/>
          <w:szCs w:val="24"/>
        </w:rPr>
        <w:t>.Vector</w:t>
      </w:r>
      <w:proofErr w:type="spellEnd"/>
      <w:r w:rsidRPr="004A5401">
        <w:rPr>
          <w:bCs/>
          <w:szCs w:val="24"/>
        </w:rPr>
        <w:t>;</w:t>
      </w:r>
    </w:p>
    <w:p w14:paraId="54CA49F1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</w:p>
    <w:p w14:paraId="6F837C63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public class </w:t>
      </w:r>
      <w:proofErr w:type="spellStart"/>
      <w:r w:rsidRPr="004A5401">
        <w:rPr>
          <w:bCs/>
          <w:szCs w:val="24"/>
        </w:rPr>
        <w:t>FindPrime</w:t>
      </w:r>
      <w:proofErr w:type="spellEnd"/>
      <w:r w:rsidRPr="004A5401">
        <w:rPr>
          <w:bCs/>
          <w:szCs w:val="24"/>
        </w:rPr>
        <w:t xml:space="preserve"> implements Runnable {</w:t>
      </w:r>
    </w:p>
    <w:p w14:paraId="2247DA01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</w:p>
    <w:p w14:paraId="39830B8A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</w:t>
      </w:r>
      <w:proofErr w:type="spellStart"/>
      <w:r w:rsidRPr="004A5401">
        <w:rPr>
          <w:bCs/>
          <w:szCs w:val="24"/>
        </w:rPr>
        <w:t>int</w:t>
      </w:r>
      <w:proofErr w:type="spellEnd"/>
      <w:r w:rsidRPr="004A5401">
        <w:rPr>
          <w:bCs/>
          <w:szCs w:val="24"/>
        </w:rPr>
        <w:t xml:space="preserve"> start, end;</w:t>
      </w:r>
    </w:p>
    <w:p w14:paraId="735E894B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Vector primes;</w:t>
      </w:r>
    </w:p>
    <w:p w14:paraId="0CC5EC20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</w:p>
    <w:p w14:paraId="20002E11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public static </w:t>
      </w:r>
      <w:proofErr w:type="spellStart"/>
      <w:r w:rsidRPr="004A5401">
        <w:rPr>
          <w:bCs/>
          <w:szCs w:val="24"/>
        </w:rPr>
        <w:t>boolean</w:t>
      </w:r>
      <w:proofErr w:type="spellEnd"/>
      <w:r w:rsidRPr="004A5401">
        <w:rPr>
          <w:bCs/>
          <w:szCs w:val="24"/>
        </w:rPr>
        <w:t xml:space="preserve"> </w:t>
      </w:r>
      <w:proofErr w:type="spellStart"/>
      <w:proofErr w:type="gramStart"/>
      <w:r w:rsidRPr="004A5401">
        <w:rPr>
          <w:bCs/>
          <w:szCs w:val="24"/>
        </w:rPr>
        <w:t>isPrime</w:t>
      </w:r>
      <w:proofErr w:type="spellEnd"/>
      <w:r w:rsidRPr="004A5401">
        <w:rPr>
          <w:bCs/>
          <w:szCs w:val="24"/>
        </w:rPr>
        <w:t>(</w:t>
      </w:r>
      <w:proofErr w:type="spellStart"/>
      <w:proofErr w:type="gramEnd"/>
      <w:r w:rsidRPr="004A5401">
        <w:rPr>
          <w:bCs/>
          <w:szCs w:val="24"/>
        </w:rPr>
        <w:t>int</w:t>
      </w:r>
      <w:proofErr w:type="spellEnd"/>
      <w:r w:rsidRPr="004A5401">
        <w:rPr>
          <w:bCs/>
          <w:szCs w:val="24"/>
        </w:rPr>
        <w:t xml:space="preserve"> </w:t>
      </w:r>
      <w:proofErr w:type="spellStart"/>
      <w:r w:rsidRPr="004A5401">
        <w:rPr>
          <w:bCs/>
          <w:szCs w:val="24"/>
        </w:rPr>
        <w:t>num</w:t>
      </w:r>
      <w:proofErr w:type="spellEnd"/>
      <w:r w:rsidRPr="004A5401">
        <w:rPr>
          <w:bCs/>
          <w:szCs w:val="24"/>
        </w:rPr>
        <w:t>) {</w:t>
      </w:r>
    </w:p>
    <w:p w14:paraId="41F3FC9F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for (</w:t>
      </w:r>
      <w:proofErr w:type="spellStart"/>
      <w:r w:rsidRPr="004A5401">
        <w:rPr>
          <w:bCs/>
          <w:szCs w:val="24"/>
        </w:rPr>
        <w:t>int</w:t>
      </w:r>
      <w:proofErr w:type="spellEnd"/>
      <w:r w:rsidRPr="004A5401">
        <w:rPr>
          <w:bCs/>
          <w:szCs w:val="24"/>
        </w:rPr>
        <w:t xml:space="preserve"> </w:t>
      </w:r>
      <w:proofErr w:type="spellStart"/>
      <w:r w:rsidRPr="004A5401">
        <w:rPr>
          <w:bCs/>
          <w:szCs w:val="24"/>
        </w:rPr>
        <w:t>i</w:t>
      </w:r>
      <w:proofErr w:type="spellEnd"/>
      <w:r w:rsidRPr="004A5401">
        <w:rPr>
          <w:bCs/>
          <w:szCs w:val="24"/>
        </w:rPr>
        <w:t xml:space="preserve"> = 2; </w:t>
      </w:r>
      <w:proofErr w:type="spellStart"/>
      <w:r w:rsidRPr="004A5401">
        <w:rPr>
          <w:bCs/>
          <w:szCs w:val="24"/>
        </w:rPr>
        <w:t>i</w:t>
      </w:r>
      <w:proofErr w:type="spellEnd"/>
      <w:r w:rsidRPr="004A5401">
        <w:rPr>
          <w:bCs/>
          <w:szCs w:val="24"/>
        </w:rPr>
        <w:t xml:space="preserve"> &lt;= (</w:t>
      </w:r>
      <w:proofErr w:type="spellStart"/>
      <w:r w:rsidRPr="004A5401">
        <w:rPr>
          <w:bCs/>
          <w:szCs w:val="24"/>
        </w:rPr>
        <w:t>int</w:t>
      </w:r>
      <w:proofErr w:type="spellEnd"/>
      <w:r w:rsidRPr="004A5401">
        <w:rPr>
          <w:bCs/>
          <w:szCs w:val="24"/>
        </w:rPr>
        <w:t xml:space="preserve">) </w:t>
      </w:r>
      <w:proofErr w:type="spellStart"/>
      <w:r w:rsidRPr="004A5401">
        <w:rPr>
          <w:bCs/>
          <w:szCs w:val="24"/>
        </w:rPr>
        <w:t>Math.sqrt</w:t>
      </w:r>
      <w:proofErr w:type="spellEnd"/>
      <w:r w:rsidRPr="004A5401">
        <w:rPr>
          <w:bCs/>
          <w:szCs w:val="24"/>
        </w:rPr>
        <w:t>(</w:t>
      </w:r>
      <w:proofErr w:type="spellStart"/>
      <w:r w:rsidRPr="004A5401">
        <w:rPr>
          <w:bCs/>
          <w:szCs w:val="24"/>
        </w:rPr>
        <w:t>num</w:t>
      </w:r>
      <w:proofErr w:type="spellEnd"/>
      <w:r w:rsidRPr="004A5401">
        <w:rPr>
          <w:bCs/>
          <w:szCs w:val="24"/>
        </w:rPr>
        <w:t xml:space="preserve">); </w:t>
      </w:r>
      <w:proofErr w:type="spellStart"/>
      <w:r w:rsidRPr="004A5401">
        <w:rPr>
          <w:bCs/>
          <w:szCs w:val="24"/>
        </w:rPr>
        <w:t>i</w:t>
      </w:r>
      <w:proofErr w:type="spellEnd"/>
      <w:r w:rsidRPr="004A5401">
        <w:rPr>
          <w:bCs/>
          <w:szCs w:val="24"/>
        </w:rPr>
        <w:t>++) {</w:t>
      </w:r>
    </w:p>
    <w:p w14:paraId="482F2D50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    if (</w:t>
      </w:r>
      <w:proofErr w:type="spellStart"/>
      <w:r w:rsidRPr="004A5401">
        <w:rPr>
          <w:bCs/>
          <w:szCs w:val="24"/>
        </w:rPr>
        <w:t>num</w:t>
      </w:r>
      <w:proofErr w:type="spellEnd"/>
      <w:r w:rsidRPr="004A5401">
        <w:rPr>
          <w:bCs/>
          <w:szCs w:val="24"/>
        </w:rPr>
        <w:t xml:space="preserve"> % </w:t>
      </w:r>
      <w:proofErr w:type="spellStart"/>
      <w:r w:rsidRPr="004A5401">
        <w:rPr>
          <w:bCs/>
          <w:szCs w:val="24"/>
        </w:rPr>
        <w:t>i</w:t>
      </w:r>
      <w:proofErr w:type="spellEnd"/>
      <w:r w:rsidRPr="004A5401">
        <w:rPr>
          <w:bCs/>
          <w:szCs w:val="24"/>
        </w:rPr>
        <w:t xml:space="preserve"> == 0) {</w:t>
      </w:r>
    </w:p>
    <w:p w14:paraId="54EA2FD3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        return false;</w:t>
      </w:r>
    </w:p>
    <w:p w14:paraId="3739A2B8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    }</w:t>
      </w:r>
    </w:p>
    <w:p w14:paraId="39244A5B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}</w:t>
      </w:r>
    </w:p>
    <w:p w14:paraId="404552E9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return true;</w:t>
      </w:r>
    </w:p>
    <w:p w14:paraId="3E8A83EB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}</w:t>
      </w:r>
    </w:p>
    <w:p w14:paraId="62F3AEF4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</w:p>
    <w:p w14:paraId="398BA5A7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lastRenderedPageBreak/>
        <w:t xml:space="preserve">    </w:t>
      </w:r>
      <w:proofErr w:type="spellStart"/>
      <w:proofErr w:type="gramStart"/>
      <w:r w:rsidRPr="004A5401">
        <w:rPr>
          <w:bCs/>
          <w:szCs w:val="24"/>
        </w:rPr>
        <w:t>FindPrime</w:t>
      </w:r>
      <w:proofErr w:type="spellEnd"/>
      <w:r w:rsidRPr="004A5401">
        <w:rPr>
          <w:bCs/>
          <w:szCs w:val="24"/>
        </w:rPr>
        <w:t>(</w:t>
      </w:r>
      <w:proofErr w:type="spellStart"/>
      <w:proofErr w:type="gramEnd"/>
      <w:r w:rsidRPr="004A5401">
        <w:rPr>
          <w:bCs/>
          <w:szCs w:val="24"/>
        </w:rPr>
        <w:t>int</w:t>
      </w:r>
      <w:proofErr w:type="spellEnd"/>
      <w:r w:rsidRPr="004A5401">
        <w:rPr>
          <w:bCs/>
          <w:szCs w:val="24"/>
        </w:rPr>
        <w:t xml:space="preserve"> s, </w:t>
      </w:r>
      <w:proofErr w:type="spellStart"/>
      <w:r w:rsidRPr="004A5401">
        <w:rPr>
          <w:bCs/>
          <w:szCs w:val="24"/>
        </w:rPr>
        <w:t>int</w:t>
      </w:r>
      <w:proofErr w:type="spellEnd"/>
      <w:r w:rsidRPr="004A5401">
        <w:rPr>
          <w:bCs/>
          <w:szCs w:val="24"/>
        </w:rPr>
        <w:t xml:space="preserve"> e, Vector p) {</w:t>
      </w:r>
    </w:p>
    <w:p w14:paraId="3D5EB76F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start = s;</w:t>
      </w:r>
    </w:p>
    <w:p w14:paraId="75AFE6E7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end = e;</w:t>
      </w:r>
    </w:p>
    <w:p w14:paraId="783A13FE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primes = p;</w:t>
      </w:r>
    </w:p>
    <w:p w14:paraId="671DDCA6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}</w:t>
      </w:r>
    </w:p>
    <w:p w14:paraId="7FA6C35D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</w:p>
    <w:p w14:paraId="3BA1B8AD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@Override</w:t>
      </w:r>
    </w:p>
    <w:p w14:paraId="4636A248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public void </w:t>
      </w:r>
      <w:proofErr w:type="gramStart"/>
      <w:r w:rsidRPr="004A5401">
        <w:rPr>
          <w:bCs/>
          <w:szCs w:val="24"/>
        </w:rPr>
        <w:t>run(</w:t>
      </w:r>
      <w:proofErr w:type="gramEnd"/>
      <w:r w:rsidRPr="004A5401">
        <w:rPr>
          <w:bCs/>
          <w:szCs w:val="24"/>
        </w:rPr>
        <w:t>) {</w:t>
      </w:r>
    </w:p>
    <w:p w14:paraId="38FC9167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for (</w:t>
      </w:r>
      <w:proofErr w:type="spellStart"/>
      <w:r w:rsidRPr="004A5401">
        <w:rPr>
          <w:bCs/>
          <w:szCs w:val="24"/>
        </w:rPr>
        <w:t>int</w:t>
      </w:r>
      <w:proofErr w:type="spellEnd"/>
      <w:r w:rsidRPr="004A5401">
        <w:rPr>
          <w:bCs/>
          <w:szCs w:val="24"/>
        </w:rPr>
        <w:t xml:space="preserve"> </w:t>
      </w:r>
      <w:proofErr w:type="spellStart"/>
      <w:r w:rsidRPr="004A5401">
        <w:rPr>
          <w:bCs/>
          <w:szCs w:val="24"/>
        </w:rPr>
        <w:t>i</w:t>
      </w:r>
      <w:proofErr w:type="spellEnd"/>
      <w:r w:rsidRPr="004A5401">
        <w:rPr>
          <w:bCs/>
          <w:szCs w:val="24"/>
        </w:rPr>
        <w:t xml:space="preserve"> = start; </w:t>
      </w:r>
      <w:proofErr w:type="spellStart"/>
      <w:r w:rsidRPr="004A5401">
        <w:rPr>
          <w:bCs/>
          <w:szCs w:val="24"/>
        </w:rPr>
        <w:t>i</w:t>
      </w:r>
      <w:proofErr w:type="spellEnd"/>
      <w:r w:rsidRPr="004A5401">
        <w:rPr>
          <w:bCs/>
          <w:szCs w:val="24"/>
        </w:rPr>
        <w:t xml:space="preserve"> &lt;= end; </w:t>
      </w:r>
      <w:proofErr w:type="spellStart"/>
      <w:r w:rsidRPr="004A5401">
        <w:rPr>
          <w:bCs/>
          <w:szCs w:val="24"/>
        </w:rPr>
        <w:t>i</w:t>
      </w:r>
      <w:proofErr w:type="spellEnd"/>
      <w:r w:rsidRPr="004A5401">
        <w:rPr>
          <w:bCs/>
          <w:szCs w:val="24"/>
        </w:rPr>
        <w:t>++) {</w:t>
      </w:r>
    </w:p>
    <w:p w14:paraId="4C62EFD0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    if (</w:t>
      </w:r>
      <w:proofErr w:type="spellStart"/>
      <w:r w:rsidRPr="004A5401">
        <w:rPr>
          <w:bCs/>
          <w:szCs w:val="24"/>
        </w:rPr>
        <w:t>isPrime</w:t>
      </w:r>
      <w:proofErr w:type="spellEnd"/>
      <w:r w:rsidRPr="004A5401">
        <w:rPr>
          <w:bCs/>
          <w:szCs w:val="24"/>
        </w:rPr>
        <w:t>(</w:t>
      </w:r>
      <w:proofErr w:type="spellStart"/>
      <w:r w:rsidRPr="004A5401">
        <w:rPr>
          <w:bCs/>
          <w:szCs w:val="24"/>
        </w:rPr>
        <w:t>i</w:t>
      </w:r>
      <w:proofErr w:type="spellEnd"/>
      <w:r w:rsidRPr="004A5401">
        <w:rPr>
          <w:bCs/>
          <w:szCs w:val="24"/>
        </w:rPr>
        <w:t>)) {</w:t>
      </w:r>
    </w:p>
    <w:p w14:paraId="0A96DEC6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        </w:t>
      </w:r>
      <w:proofErr w:type="spellStart"/>
      <w:r w:rsidRPr="004A5401">
        <w:rPr>
          <w:bCs/>
          <w:szCs w:val="24"/>
        </w:rPr>
        <w:t>primes.add</w:t>
      </w:r>
      <w:proofErr w:type="spellEnd"/>
      <w:r w:rsidRPr="004A5401">
        <w:rPr>
          <w:bCs/>
          <w:szCs w:val="24"/>
        </w:rPr>
        <w:t>(</w:t>
      </w:r>
      <w:proofErr w:type="spellStart"/>
      <w:r w:rsidRPr="004A5401">
        <w:rPr>
          <w:bCs/>
          <w:szCs w:val="24"/>
        </w:rPr>
        <w:t>i</w:t>
      </w:r>
      <w:proofErr w:type="spellEnd"/>
      <w:r w:rsidRPr="004A5401">
        <w:rPr>
          <w:bCs/>
          <w:szCs w:val="24"/>
        </w:rPr>
        <w:t>);</w:t>
      </w:r>
    </w:p>
    <w:p w14:paraId="58ED0E19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    }</w:t>
      </w:r>
    </w:p>
    <w:p w14:paraId="1942A974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}</w:t>
      </w:r>
    </w:p>
    <w:p w14:paraId="2D6B8ED9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}</w:t>
      </w:r>
    </w:p>
    <w:p w14:paraId="1253EE28" w14:textId="77777777" w:rsidR="00ED5A86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>}</w:t>
      </w:r>
    </w:p>
    <w:p w14:paraId="38E42769" w14:textId="77777777" w:rsidR="00ED5A86" w:rsidRDefault="00ED5A86" w:rsidP="00ED5A86">
      <w:pPr>
        <w:tabs>
          <w:tab w:val="left" w:pos="1425"/>
        </w:tabs>
        <w:ind w:firstLine="480"/>
        <w:rPr>
          <w:bCs/>
          <w:szCs w:val="24"/>
        </w:rPr>
      </w:pPr>
    </w:p>
    <w:p w14:paraId="23C8A76F" w14:textId="77777777" w:rsidR="00ED5A86" w:rsidRDefault="00ED5A86" w:rsidP="00ED5A86">
      <w:pPr>
        <w:tabs>
          <w:tab w:val="left" w:pos="1425"/>
        </w:tabs>
        <w:ind w:firstLine="482"/>
        <w:rPr>
          <w:b/>
          <w:bCs/>
          <w:szCs w:val="24"/>
        </w:rPr>
      </w:pPr>
      <w:r>
        <w:rPr>
          <w:b/>
          <w:bCs/>
          <w:szCs w:val="24"/>
        </w:rPr>
        <w:t>Exp4_3.java</w:t>
      </w:r>
    </w:p>
    <w:p w14:paraId="63CC2151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>package exp4_3;</w:t>
      </w:r>
    </w:p>
    <w:p w14:paraId="29271205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</w:p>
    <w:p w14:paraId="5AEB0B61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import </w:t>
      </w:r>
      <w:proofErr w:type="spellStart"/>
      <w:proofErr w:type="gramStart"/>
      <w:r w:rsidRPr="004A5401">
        <w:rPr>
          <w:bCs/>
          <w:szCs w:val="24"/>
        </w:rPr>
        <w:t>java.io.File</w:t>
      </w:r>
      <w:proofErr w:type="spellEnd"/>
      <w:proofErr w:type="gramEnd"/>
      <w:r w:rsidRPr="004A5401">
        <w:rPr>
          <w:bCs/>
          <w:szCs w:val="24"/>
        </w:rPr>
        <w:t>;</w:t>
      </w:r>
    </w:p>
    <w:p w14:paraId="06205F9C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import </w:t>
      </w:r>
      <w:proofErr w:type="spellStart"/>
      <w:proofErr w:type="gramStart"/>
      <w:r w:rsidRPr="004A5401">
        <w:rPr>
          <w:bCs/>
          <w:szCs w:val="24"/>
        </w:rPr>
        <w:t>java.io.FileWriter</w:t>
      </w:r>
      <w:proofErr w:type="spellEnd"/>
      <w:proofErr w:type="gramEnd"/>
      <w:r w:rsidRPr="004A5401">
        <w:rPr>
          <w:bCs/>
          <w:szCs w:val="24"/>
        </w:rPr>
        <w:t>;</w:t>
      </w:r>
    </w:p>
    <w:p w14:paraId="23008F35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import </w:t>
      </w:r>
      <w:proofErr w:type="spellStart"/>
      <w:proofErr w:type="gramStart"/>
      <w:r w:rsidRPr="004A5401">
        <w:rPr>
          <w:bCs/>
          <w:szCs w:val="24"/>
        </w:rPr>
        <w:t>java.io.IOException</w:t>
      </w:r>
      <w:proofErr w:type="spellEnd"/>
      <w:proofErr w:type="gramEnd"/>
      <w:r w:rsidRPr="004A5401">
        <w:rPr>
          <w:bCs/>
          <w:szCs w:val="24"/>
        </w:rPr>
        <w:t>;</w:t>
      </w:r>
    </w:p>
    <w:p w14:paraId="6782AC2F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import </w:t>
      </w:r>
      <w:proofErr w:type="spellStart"/>
      <w:proofErr w:type="gramStart"/>
      <w:r w:rsidRPr="004A5401">
        <w:rPr>
          <w:bCs/>
          <w:szCs w:val="24"/>
        </w:rPr>
        <w:t>java.io.Writer</w:t>
      </w:r>
      <w:proofErr w:type="spellEnd"/>
      <w:proofErr w:type="gramEnd"/>
      <w:r w:rsidRPr="004A5401">
        <w:rPr>
          <w:bCs/>
          <w:szCs w:val="24"/>
        </w:rPr>
        <w:t>;</w:t>
      </w:r>
    </w:p>
    <w:p w14:paraId="1B146F4D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import </w:t>
      </w:r>
      <w:proofErr w:type="spellStart"/>
      <w:proofErr w:type="gramStart"/>
      <w:r w:rsidRPr="004A5401">
        <w:rPr>
          <w:bCs/>
          <w:szCs w:val="24"/>
        </w:rPr>
        <w:t>java.util</w:t>
      </w:r>
      <w:proofErr w:type="gramEnd"/>
      <w:r w:rsidRPr="004A5401">
        <w:rPr>
          <w:bCs/>
          <w:szCs w:val="24"/>
        </w:rPr>
        <w:t>.Vector</w:t>
      </w:r>
      <w:proofErr w:type="spellEnd"/>
      <w:r w:rsidRPr="004A5401">
        <w:rPr>
          <w:bCs/>
          <w:szCs w:val="24"/>
        </w:rPr>
        <w:t>;</w:t>
      </w:r>
    </w:p>
    <w:p w14:paraId="79FEA9D9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import </w:t>
      </w:r>
      <w:proofErr w:type="spellStart"/>
      <w:proofErr w:type="gramStart"/>
      <w:r w:rsidRPr="004A5401">
        <w:rPr>
          <w:bCs/>
          <w:szCs w:val="24"/>
        </w:rPr>
        <w:t>java.util</w:t>
      </w:r>
      <w:proofErr w:type="gramEnd"/>
      <w:r w:rsidRPr="004A5401">
        <w:rPr>
          <w:bCs/>
          <w:szCs w:val="24"/>
        </w:rPr>
        <w:t>.Collections</w:t>
      </w:r>
      <w:proofErr w:type="spellEnd"/>
      <w:r w:rsidRPr="004A5401">
        <w:rPr>
          <w:bCs/>
          <w:szCs w:val="24"/>
        </w:rPr>
        <w:t>;</w:t>
      </w:r>
    </w:p>
    <w:p w14:paraId="39C6D19C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import </w:t>
      </w:r>
      <w:proofErr w:type="spellStart"/>
      <w:proofErr w:type="gramStart"/>
      <w:r w:rsidRPr="004A5401">
        <w:rPr>
          <w:bCs/>
          <w:szCs w:val="24"/>
        </w:rPr>
        <w:t>java.util</w:t>
      </w:r>
      <w:proofErr w:type="gramEnd"/>
      <w:r w:rsidRPr="004A5401">
        <w:rPr>
          <w:bCs/>
          <w:szCs w:val="24"/>
        </w:rPr>
        <w:t>.Comparator</w:t>
      </w:r>
      <w:proofErr w:type="spellEnd"/>
      <w:r w:rsidRPr="004A5401">
        <w:rPr>
          <w:bCs/>
          <w:szCs w:val="24"/>
        </w:rPr>
        <w:t>;</w:t>
      </w:r>
    </w:p>
    <w:p w14:paraId="1B64172E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</w:p>
    <w:p w14:paraId="69D9FA74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>public class exp4_3 {</w:t>
      </w:r>
    </w:p>
    <w:p w14:paraId="6A6A1D90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</w:p>
    <w:p w14:paraId="03FD0CF6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public static void main(</w:t>
      </w:r>
      <w:proofErr w:type="gramStart"/>
      <w:r w:rsidRPr="004A5401">
        <w:rPr>
          <w:bCs/>
          <w:szCs w:val="24"/>
        </w:rPr>
        <w:t>String[</w:t>
      </w:r>
      <w:proofErr w:type="gramEnd"/>
      <w:r w:rsidRPr="004A5401">
        <w:rPr>
          <w:bCs/>
          <w:szCs w:val="24"/>
        </w:rPr>
        <w:t xml:space="preserve">] </w:t>
      </w:r>
      <w:proofErr w:type="spellStart"/>
      <w:r w:rsidRPr="004A5401">
        <w:rPr>
          <w:bCs/>
          <w:szCs w:val="24"/>
        </w:rPr>
        <w:t>args</w:t>
      </w:r>
      <w:proofErr w:type="spellEnd"/>
      <w:r w:rsidRPr="004A5401">
        <w:rPr>
          <w:bCs/>
          <w:szCs w:val="24"/>
        </w:rPr>
        <w:t>) {</w:t>
      </w:r>
    </w:p>
    <w:p w14:paraId="1DE6DF35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File </w:t>
      </w:r>
      <w:proofErr w:type="spellStart"/>
      <w:r w:rsidRPr="004A5401">
        <w:rPr>
          <w:bCs/>
          <w:szCs w:val="24"/>
        </w:rPr>
        <w:t>file</w:t>
      </w:r>
      <w:proofErr w:type="spellEnd"/>
      <w:r w:rsidRPr="004A5401">
        <w:rPr>
          <w:bCs/>
          <w:szCs w:val="24"/>
        </w:rPr>
        <w:t xml:space="preserve"> = new File("prime.dat");</w:t>
      </w:r>
    </w:p>
    <w:p w14:paraId="3D0DC3AE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Thread t1, t2, t3;</w:t>
      </w:r>
    </w:p>
    <w:p w14:paraId="5418B25E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Vector </w:t>
      </w:r>
      <w:proofErr w:type="spellStart"/>
      <w:r w:rsidRPr="004A5401">
        <w:rPr>
          <w:bCs/>
          <w:szCs w:val="24"/>
        </w:rPr>
        <w:t>pl</w:t>
      </w:r>
      <w:proofErr w:type="spellEnd"/>
      <w:r w:rsidRPr="004A5401">
        <w:rPr>
          <w:bCs/>
          <w:szCs w:val="24"/>
        </w:rPr>
        <w:t xml:space="preserve"> = new </w:t>
      </w:r>
      <w:proofErr w:type="gramStart"/>
      <w:r w:rsidRPr="004A5401">
        <w:rPr>
          <w:bCs/>
          <w:szCs w:val="24"/>
        </w:rPr>
        <w:t>Vector(</w:t>
      </w:r>
      <w:proofErr w:type="gramEnd"/>
      <w:r w:rsidRPr="004A5401">
        <w:rPr>
          <w:bCs/>
          <w:szCs w:val="24"/>
        </w:rPr>
        <w:t>);</w:t>
      </w:r>
    </w:p>
    <w:p w14:paraId="527F96EA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t1 = new </w:t>
      </w:r>
      <w:proofErr w:type="gramStart"/>
      <w:r w:rsidRPr="004A5401">
        <w:rPr>
          <w:bCs/>
          <w:szCs w:val="24"/>
        </w:rPr>
        <w:t>Thread(</w:t>
      </w:r>
      <w:proofErr w:type="gramEnd"/>
      <w:r w:rsidRPr="004A5401">
        <w:rPr>
          <w:bCs/>
          <w:szCs w:val="24"/>
        </w:rPr>
        <w:t xml:space="preserve">new </w:t>
      </w:r>
      <w:proofErr w:type="spellStart"/>
      <w:r w:rsidRPr="004A5401">
        <w:rPr>
          <w:bCs/>
          <w:szCs w:val="24"/>
        </w:rPr>
        <w:t>FindPrime</w:t>
      </w:r>
      <w:proofErr w:type="spellEnd"/>
      <w:r w:rsidRPr="004A5401">
        <w:rPr>
          <w:bCs/>
          <w:szCs w:val="24"/>
        </w:rPr>
        <w:t xml:space="preserve">(2, 10000, </w:t>
      </w:r>
      <w:proofErr w:type="spellStart"/>
      <w:r w:rsidRPr="004A5401">
        <w:rPr>
          <w:bCs/>
          <w:szCs w:val="24"/>
        </w:rPr>
        <w:t>pl</w:t>
      </w:r>
      <w:proofErr w:type="spellEnd"/>
      <w:r w:rsidRPr="004A5401">
        <w:rPr>
          <w:bCs/>
          <w:szCs w:val="24"/>
        </w:rPr>
        <w:t>));</w:t>
      </w:r>
    </w:p>
    <w:p w14:paraId="03CD75E3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t2 = new </w:t>
      </w:r>
      <w:proofErr w:type="gramStart"/>
      <w:r w:rsidRPr="004A5401">
        <w:rPr>
          <w:bCs/>
          <w:szCs w:val="24"/>
        </w:rPr>
        <w:t>Thread(</w:t>
      </w:r>
      <w:proofErr w:type="gramEnd"/>
      <w:r w:rsidRPr="004A5401">
        <w:rPr>
          <w:bCs/>
          <w:szCs w:val="24"/>
        </w:rPr>
        <w:t xml:space="preserve">new </w:t>
      </w:r>
      <w:proofErr w:type="spellStart"/>
      <w:r w:rsidRPr="004A5401">
        <w:rPr>
          <w:bCs/>
          <w:szCs w:val="24"/>
        </w:rPr>
        <w:t>FindPrime</w:t>
      </w:r>
      <w:proofErr w:type="spellEnd"/>
      <w:r w:rsidRPr="004A5401">
        <w:rPr>
          <w:bCs/>
          <w:szCs w:val="24"/>
        </w:rPr>
        <w:t xml:space="preserve">(10001, 20000, </w:t>
      </w:r>
      <w:proofErr w:type="spellStart"/>
      <w:r w:rsidRPr="004A5401">
        <w:rPr>
          <w:bCs/>
          <w:szCs w:val="24"/>
        </w:rPr>
        <w:t>pl</w:t>
      </w:r>
      <w:proofErr w:type="spellEnd"/>
      <w:r w:rsidRPr="004A5401">
        <w:rPr>
          <w:bCs/>
          <w:szCs w:val="24"/>
        </w:rPr>
        <w:t>));</w:t>
      </w:r>
    </w:p>
    <w:p w14:paraId="7C3047FF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t3 = new </w:t>
      </w:r>
      <w:proofErr w:type="gramStart"/>
      <w:r w:rsidRPr="004A5401">
        <w:rPr>
          <w:bCs/>
          <w:szCs w:val="24"/>
        </w:rPr>
        <w:t>Thread(</w:t>
      </w:r>
      <w:proofErr w:type="gramEnd"/>
      <w:r w:rsidRPr="004A5401">
        <w:rPr>
          <w:bCs/>
          <w:szCs w:val="24"/>
        </w:rPr>
        <w:t xml:space="preserve">new </w:t>
      </w:r>
      <w:proofErr w:type="spellStart"/>
      <w:r w:rsidRPr="004A5401">
        <w:rPr>
          <w:bCs/>
          <w:szCs w:val="24"/>
        </w:rPr>
        <w:t>FindPrime</w:t>
      </w:r>
      <w:proofErr w:type="spellEnd"/>
      <w:r w:rsidRPr="004A5401">
        <w:rPr>
          <w:bCs/>
          <w:szCs w:val="24"/>
        </w:rPr>
        <w:t xml:space="preserve">(20001, 30000, </w:t>
      </w:r>
      <w:proofErr w:type="spellStart"/>
      <w:r w:rsidRPr="004A5401">
        <w:rPr>
          <w:bCs/>
          <w:szCs w:val="24"/>
        </w:rPr>
        <w:t>pl</w:t>
      </w:r>
      <w:proofErr w:type="spellEnd"/>
      <w:r w:rsidRPr="004A5401">
        <w:rPr>
          <w:bCs/>
          <w:szCs w:val="24"/>
        </w:rPr>
        <w:t>));</w:t>
      </w:r>
    </w:p>
    <w:p w14:paraId="63470D3A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try {</w:t>
      </w:r>
    </w:p>
    <w:p w14:paraId="37D35332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    t</w:t>
      </w:r>
      <w:proofErr w:type="gramStart"/>
      <w:r w:rsidRPr="004A5401">
        <w:rPr>
          <w:bCs/>
          <w:szCs w:val="24"/>
        </w:rPr>
        <w:t>1.start</w:t>
      </w:r>
      <w:proofErr w:type="gramEnd"/>
      <w:r w:rsidRPr="004A5401">
        <w:rPr>
          <w:bCs/>
          <w:szCs w:val="24"/>
        </w:rPr>
        <w:t>();</w:t>
      </w:r>
    </w:p>
    <w:p w14:paraId="412B78EF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    t</w:t>
      </w:r>
      <w:proofErr w:type="gramStart"/>
      <w:r w:rsidRPr="004A5401">
        <w:rPr>
          <w:bCs/>
          <w:szCs w:val="24"/>
        </w:rPr>
        <w:t>2.start</w:t>
      </w:r>
      <w:proofErr w:type="gramEnd"/>
      <w:r w:rsidRPr="004A5401">
        <w:rPr>
          <w:bCs/>
          <w:szCs w:val="24"/>
        </w:rPr>
        <w:t>();</w:t>
      </w:r>
    </w:p>
    <w:p w14:paraId="3BCB4583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    t</w:t>
      </w:r>
      <w:proofErr w:type="gramStart"/>
      <w:r w:rsidRPr="004A5401">
        <w:rPr>
          <w:bCs/>
          <w:szCs w:val="24"/>
        </w:rPr>
        <w:t>3.start</w:t>
      </w:r>
      <w:proofErr w:type="gramEnd"/>
      <w:r w:rsidRPr="004A5401">
        <w:rPr>
          <w:bCs/>
          <w:szCs w:val="24"/>
        </w:rPr>
        <w:t>();</w:t>
      </w:r>
    </w:p>
    <w:p w14:paraId="00368085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} catch (Exception e) {</w:t>
      </w:r>
    </w:p>
    <w:p w14:paraId="45ED1E32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    </w:t>
      </w:r>
      <w:proofErr w:type="spellStart"/>
      <w:r w:rsidRPr="004A5401">
        <w:rPr>
          <w:bCs/>
          <w:szCs w:val="24"/>
        </w:rPr>
        <w:t>System.out.println</w:t>
      </w:r>
      <w:proofErr w:type="spellEnd"/>
      <w:r w:rsidRPr="004A5401">
        <w:rPr>
          <w:bCs/>
          <w:szCs w:val="24"/>
        </w:rPr>
        <w:t>("Can't start threads");</w:t>
      </w:r>
    </w:p>
    <w:p w14:paraId="34AC40A1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    return;</w:t>
      </w:r>
    </w:p>
    <w:p w14:paraId="4F3827E5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}</w:t>
      </w:r>
    </w:p>
    <w:p w14:paraId="385F5A01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lastRenderedPageBreak/>
        <w:t xml:space="preserve">        try {</w:t>
      </w:r>
    </w:p>
    <w:p w14:paraId="3D0C9BB9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    Writer </w:t>
      </w:r>
      <w:proofErr w:type="spellStart"/>
      <w:r w:rsidRPr="004A5401">
        <w:rPr>
          <w:bCs/>
          <w:szCs w:val="24"/>
        </w:rPr>
        <w:t>writer</w:t>
      </w:r>
      <w:proofErr w:type="spellEnd"/>
      <w:r w:rsidRPr="004A5401">
        <w:rPr>
          <w:bCs/>
          <w:szCs w:val="24"/>
        </w:rPr>
        <w:t xml:space="preserve"> = new </w:t>
      </w:r>
      <w:proofErr w:type="spellStart"/>
      <w:r w:rsidRPr="004A5401">
        <w:rPr>
          <w:bCs/>
          <w:szCs w:val="24"/>
        </w:rPr>
        <w:t>FileWriter</w:t>
      </w:r>
      <w:proofErr w:type="spellEnd"/>
      <w:r w:rsidRPr="004A5401">
        <w:rPr>
          <w:bCs/>
          <w:szCs w:val="24"/>
        </w:rPr>
        <w:t>(file);</w:t>
      </w:r>
    </w:p>
    <w:p w14:paraId="27BEED5D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   while (true) {</w:t>
      </w:r>
    </w:p>
    <w:p w14:paraId="62A4C480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        if </w:t>
      </w:r>
      <w:proofErr w:type="gramStart"/>
      <w:r w:rsidRPr="004A5401">
        <w:rPr>
          <w:bCs/>
          <w:szCs w:val="24"/>
        </w:rPr>
        <w:t>(!t</w:t>
      </w:r>
      <w:proofErr w:type="gramEnd"/>
      <w:r w:rsidRPr="004A5401">
        <w:rPr>
          <w:bCs/>
          <w:szCs w:val="24"/>
        </w:rPr>
        <w:t>1.isAlive() &amp;&amp; !t2.isAlive() &amp;&amp; !t3.isAlive()) {</w:t>
      </w:r>
    </w:p>
    <w:p w14:paraId="661359C9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            break;</w:t>
      </w:r>
    </w:p>
    <w:p w14:paraId="0F685475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        }</w:t>
      </w:r>
    </w:p>
    <w:p w14:paraId="307CB737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    }</w:t>
      </w:r>
    </w:p>
    <w:p w14:paraId="3B8D80FD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    </w:t>
      </w:r>
      <w:proofErr w:type="spellStart"/>
      <w:r w:rsidRPr="004A5401">
        <w:rPr>
          <w:bCs/>
          <w:szCs w:val="24"/>
        </w:rPr>
        <w:t>Collections.sort</w:t>
      </w:r>
      <w:proofErr w:type="spellEnd"/>
      <w:r w:rsidRPr="004A5401">
        <w:rPr>
          <w:bCs/>
          <w:szCs w:val="24"/>
        </w:rPr>
        <w:t>(</w:t>
      </w:r>
      <w:proofErr w:type="spellStart"/>
      <w:r w:rsidRPr="004A5401">
        <w:rPr>
          <w:bCs/>
          <w:szCs w:val="24"/>
        </w:rPr>
        <w:t>pl</w:t>
      </w:r>
      <w:proofErr w:type="spellEnd"/>
      <w:r w:rsidRPr="004A5401">
        <w:rPr>
          <w:bCs/>
          <w:szCs w:val="24"/>
        </w:rPr>
        <w:t xml:space="preserve">, new </w:t>
      </w:r>
      <w:proofErr w:type="spellStart"/>
      <w:proofErr w:type="gramStart"/>
      <w:r w:rsidRPr="004A5401">
        <w:rPr>
          <w:bCs/>
          <w:szCs w:val="24"/>
        </w:rPr>
        <w:t>SortNumber</w:t>
      </w:r>
      <w:proofErr w:type="spellEnd"/>
      <w:r w:rsidRPr="004A5401">
        <w:rPr>
          <w:bCs/>
          <w:szCs w:val="24"/>
        </w:rPr>
        <w:t>(</w:t>
      </w:r>
      <w:proofErr w:type="gramEnd"/>
      <w:r w:rsidRPr="004A5401">
        <w:rPr>
          <w:bCs/>
          <w:szCs w:val="24"/>
        </w:rPr>
        <w:t>));</w:t>
      </w:r>
    </w:p>
    <w:p w14:paraId="3E9A32BE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    </w:t>
      </w:r>
      <w:proofErr w:type="gramStart"/>
      <w:r w:rsidRPr="004A5401">
        <w:rPr>
          <w:bCs/>
          <w:szCs w:val="24"/>
        </w:rPr>
        <w:t>for(</w:t>
      </w:r>
      <w:proofErr w:type="spellStart"/>
      <w:proofErr w:type="gramEnd"/>
      <w:r w:rsidRPr="004A5401">
        <w:rPr>
          <w:bCs/>
          <w:szCs w:val="24"/>
        </w:rPr>
        <w:t>int</w:t>
      </w:r>
      <w:proofErr w:type="spellEnd"/>
      <w:r w:rsidRPr="004A5401">
        <w:rPr>
          <w:bCs/>
          <w:szCs w:val="24"/>
        </w:rPr>
        <w:t xml:space="preserve"> </w:t>
      </w:r>
      <w:proofErr w:type="spellStart"/>
      <w:r w:rsidRPr="004A5401">
        <w:rPr>
          <w:bCs/>
          <w:szCs w:val="24"/>
        </w:rPr>
        <w:t>i</w:t>
      </w:r>
      <w:proofErr w:type="spellEnd"/>
      <w:r w:rsidRPr="004A5401">
        <w:rPr>
          <w:bCs/>
          <w:szCs w:val="24"/>
        </w:rPr>
        <w:t xml:space="preserve"> = 0;i&lt;</w:t>
      </w:r>
      <w:proofErr w:type="spellStart"/>
      <w:r w:rsidRPr="004A5401">
        <w:rPr>
          <w:bCs/>
          <w:szCs w:val="24"/>
        </w:rPr>
        <w:t>pl.size</w:t>
      </w:r>
      <w:proofErr w:type="spellEnd"/>
      <w:r w:rsidRPr="004A5401">
        <w:rPr>
          <w:bCs/>
          <w:szCs w:val="24"/>
        </w:rPr>
        <w:t>();</w:t>
      </w:r>
      <w:proofErr w:type="spellStart"/>
      <w:r w:rsidRPr="004A5401">
        <w:rPr>
          <w:bCs/>
          <w:szCs w:val="24"/>
        </w:rPr>
        <w:t>i</w:t>
      </w:r>
      <w:proofErr w:type="spellEnd"/>
      <w:r w:rsidRPr="004A5401">
        <w:rPr>
          <w:bCs/>
          <w:szCs w:val="24"/>
        </w:rPr>
        <w:t>++){</w:t>
      </w:r>
    </w:p>
    <w:p w14:paraId="3C996BC8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        </w:t>
      </w:r>
      <w:proofErr w:type="spellStart"/>
      <w:proofErr w:type="gramStart"/>
      <w:r w:rsidRPr="004A5401">
        <w:rPr>
          <w:bCs/>
          <w:szCs w:val="24"/>
        </w:rPr>
        <w:t>writer.write</w:t>
      </w:r>
      <w:proofErr w:type="spellEnd"/>
      <w:proofErr w:type="gramEnd"/>
      <w:r w:rsidRPr="004A5401">
        <w:rPr>
          <w:bCs/>
          <w:szCs w:val="24"/>
        </w:rPr>
        <w:t>((</w:t>
      </w:r>
      <w:proofErr w:type="spellStart"/>
      <w:r w:rsidRPr="004A5401">
        <w:rPr>
          <w:bCs/>
          <w:szCs w:val="24"/>
        </w:rPr>
        <w:t>pl.get</w:t>
      </w:r>
      <w:proofErr w:type="spellEnd"/>
      <w:r w:rsidRPr="004A5401">
        <w:rPr>
          <w:bCs/>
          <w:szCs w:val="24"/>
        </w:rPr>
        <w:t>(</w:t>
      </w:r>
      <w:proofErr w:type="spellStart"/>
      <w:r w:rsidRPr="004A5401">
        <w:rPr>
          <w:bCs/>
          <w:szCs w:val="24"/>
        </w:rPr>
        <w:t>i</w:t>
      </w:r>
      <w:proofErr w:type="spellEnd"/>
      <w:r w:rsidRPr="004A5401">
        <w:rPr>
          <w:bCs/>
          <w:szCs w:val="24"/>
        </w:rPr>
        <w:t>)).</w:t>
      </w:r>
      <w:proofErr w:type="spellStart"/>
      <w:r w:rsidRPr="004A5401">
        <w:rPr>
          <w:bCs/>
          <w:szCs w:val="24"/>
        </w:rPr>
        <w:t>toString</w:t>
      </w:r>
      <w:proofErr w:type="spellEnd"/>
      <w:r w:rsidRPr="004A5401">
        <w:rPr>
          <w:bCs/>
          <w:szCs w:val="24"/>
        </w:rPr>
        <w:t>());</w:t>
      </w:r>
    </w:p>
    <w:p w14:paraId="64C89971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        </w:t>
      </w:r>
      <w:proofErr w:type="spellStart"/>
      <w:proofErr w:type="gramStart"/>
      <w:r w:rsidRPr="004A5401">
        <w:rPr>
          <w:bCs/>
          <w:szCs w:val="24"/>
        </w:rPr>
        <w:t>writer.write</w:t>
      </w:r>
      <w:proofErr w:type="spellEnd"/>
      <w:proofErr w:type="gramEnd"/>
      <w:r w:rsidRPr="004A5401">
        <w:rPr>
          <w:bCs/>
          <w:szCs w:val="24"/>
        </w:rPr>
        <w:t>("\n");</w:t>
      </w:r>
    </w:p>
    <w:p w14:paraId="7EB37052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    }</w:t>
      </w:r>
    </w:p>
    <w:p w14:paraId="44E8E5B0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    </w:t>
      </w:r>
      <w:proofErr w:type="spellStart"/>
      <w:proofErr w:type="gramStart"/>
      <w:r w:rsidRPr="004A5401">
        <w:rPr>
          <w:bCs/>
          <w:szCs w:val="24"/>
        </w:rPr>
        <w:t>writer.close</w:t>
      </w:r>
      <w:proofErr w:type="spellEnd"/>
      <w:proofErr w:type="gramEnd"/>
      <w:r w:rsidRPr="004A5401">
        <w:rPr>
          <w:bCs/>
          <w:szCs w:val="24"/>
        </w:rPr>
        <w:t>();</w:t>
      </w:r>
    </w:p>
    <w:p w14:paraId="35C059FE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} catch (</w:t>
      </w:r>
      <w:proofErr w:type="spellStart"/>
      <w:r w:rsidRPr="004A5401">
        <w:rPr>
          <w:bCs/>
          <w:szCs w:val="24"/>
        </w:rPr>
        <w:t>IOException</w:t>
      </w:r>
      <w:proofErr w:type="spellEnd"/>
      <w:r w:rsidRPr="004A5401">
        <w:rPr>
          <w:bCs/>
          <w:szCs w:val="24"/>
        </w:rPr>
        <w:t xml:space="preserve"> e) {</w:t>
      </w:r>
    </w:p>
    <w:p w14:paraId="2F4942EF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    </w:t>
      </w:r>
      <w:proofErr w:type="spellStart"/>
      <w:r w:rsidRPr="004A5401">
        <w:rPr>
          <w:bCs/>
          <w:szCs w:val="24"/>
        </w:rPr>
        <w:t>System.out.println</w:t>
      </w:r>
      <w:proofErr w:type="spellEnd"/>
      <w:r w:rsidRPr="004A5401">
        <w:rPr>
          <w:bCs/>
          <w:szCs w:val="24"/>
        </w:rPr>
        <w:t>("Error:" + e);</w:t>
      </w:r>
    </w:p>
    <w:p w14:paraId="2899A69D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}</w:t>
      </w:r>
    </w:p>
    <w:p w14:paraId="29999C12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</w:p>
    <w:p w14:paraId="05051983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}</w:t>
      </w:r>
    </w:p>
    <w:p w14:paraId="2FB06832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>}</w:t>
      </w:r>
    </w:p>
    <w:p w14:paraId="1D9A0315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</w:p>
    <w:p w14:paraId="387509F5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class </w:t>
      </w:r>
      <w:proofErr w:type="spellStart"/>
      <w:r w:rsidRPr="004A5401">
        <w:rPr>
          <w:bCs/>
          <w:szCs w:val="24"/>
        </w:rPr>
        <w:t>SortNumber</w:t>
      </w:r>
      <w:proofErr w:type="spellEnd"/>
      <w:r w:rsidRPr="004A5401">
        <w:rPr>
          <w:bCs/>
          <w:szCs w:val="24"/>
        </w:rPr>
        <w:t xml:space="preserve"> implements Comparator {</w:t>
      </w:r>
    </w:p>
    <w:p w14:paraId="7D0BC0DC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</w:p>
    <w:p w14:paraId="46F2B55A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@Override</w:t>
      </w:r>
    </w:p>
    <w:p w14:paraId="68241A3B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public </w:t>
      </w:r>
      <w:proofErr w:type="spellStart"/>
      <w:r w:rsidRPr="004A5401">
        <w:rPr>
          <w:bCs/>
          <w:szCs w:val="24"/>
        </w:rPr>
        <w:t>int</w:t>
      </w:r>
      <w:proofErr w:type="spellEnd"/>
      <w:r w:rsidRPr="004A5401">
        <w:rPr>
          <w:bCs/>
          <w:szCs w:val="24"/>
        </w:rPr>
        <w:t xml:space="preserve"> </w:t>
      </w:r>
      <w:proofErr w:type="gramStart"/>
      <w:r w:rsidRPr="004A5401">
        <w:rPr>
          <w:bCs/>
          <w:szCs w:val="24"/>
        </w:rPr>
        <w:t>compare(</w:t>
      </w:r>
      <w:proofErr w:type="gramEnd"/>
      <w:r w:rsidRPr="004A5401">
        <w:rPr>
          <w:bCs/>
          <w:szCs w:val="24"/>
        </w:rPr>
        <w:t>Object o1, Object o2) {</w:t>
      </w:r>
    </w:p>
    <w:p w14:paraId="4C0F2FC9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</w:t>
      </w:r>
      <w:proofErr w:type="spellStart"/>
      <w:r w:rsidRPr="004A5401">
        <w:rPr>
          <w:bCs/>
          <w:szCs w:val="24"/>
        </w:rPr>
        <w:t>int</w:t>
      </w:r>
      <w:proofErr w:type="spellEnd"/>
      <w:r w:rsidRPr="004A5401">
        <w:rPr>
          <w:bCs/>
          <w:szCs w:val="24"/>
        </w:rPr>
        <w:t xml:space="preserve"> a = (</w:t>
      </w:r>
      <w:proofErr w:type="spellStart"/>
      <w:r w:rsidRPr="004A5401">
        <w:rPr>
          <w:bCs/>
          <w:szCs w:val="24"/>
        </w:rPr>
        <w:t>int</w:t>
      </w:r>
      <w:proofErr w:type="spellEnd"/>
      <w:r w:rsidRPr="004A5401">
        <w:rPr>
          <w:bCs/>
          <w:szCs w:val="24"/>
        </w:rPr>
        <w:t>) o1;</w:t>
      </w:r>
    </w:p>
    <w:p w14:paraId="7DA91080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</w:t>
      </w:r>
      <w:proofErr w:type="spellStart"/>
      <w:r w:rsidRPr="004A5401">
        <w:rPr>
          <w:bCs/>
          <w:szCs w:val="24"/>
        </w:rPr>
        <w:t>int</w:t>
      </w:r>
      <w:proofErr w:type="spellEnd"/>
      <w:r w:rsidRPr="004A5401">
        <w:rPr>
          <w:bCs/>
          <w:szCs w:val="24"/>
        </w:rPr>
        <w:t xml:space="preserve"> b = (</w:t>
      </w:r>
      <w:proofErr w:type="spellStart"/>
      <w:r w:rsidRPr="004A5401">
        <w:rPr>
          <w:bCs/>
          <w:szCs w:val="24"/>
        </w:rPr>
        <w:t>int</w:t>
      </w:r>
      <w:proofErr w:type="spellEnd"/>
      <w:r w:rsidRPr="004A5401">
        <w:rPr>
          <w:bCs/>
          <w:szCs w:val="24"/>
        </w:rPr>
        <w:t>) o2;</w:t>
      </w:r>
    </w:p>
    <w:p w14:paraId="59EB0093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if (a &gt; b) {</w:t>
      </w:r>
    </w:p>
    <w:p w14:paraId="2781EDD5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    return 1;</w:t>
      </w:r>
    </w:p>
    <w:p w14:paraId="3E8DC378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} else if (a &lt; b) {</w:t>
      </w:r>
    </w:p>
    <w:p w14:paraId="5F90AA2F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    return -1;</w:t>
      </w:r>
    </w:p>
    <w:p w14:paraId="4BDDB3E0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} else {</w:t>
      </w:r>
    </w:p>
    <w:p w14:paraId="134A7A4F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    return 0;</w:t>
      </w:r>
    </w:p>
    <w:p w14:paraId="2B42EBB0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    }</w:t>
      </w:r>
    </w:p>
    <w:p w14:paraId="41588140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 xml:space="preserve">    }</w:t>
      </w:r>
    </w:p>
    <w:p w14:paraId="7B634492" w14:textId="77777777" w:rsidR="00ED5A86" w:rsidRPr="004A5401" w:rsidRDefault="00ED5A86" w:rsidP="00ED5A86">
      <w:pPr>
        <w:tabs>
          <w:tab w:val="left" w:pos="1425"/>
        </w:tabs>
        <w:ind w:firstLine="480"/>
        <w:rPr>
          <w:bCs/>
          <w:szCs w:val="24"/>
        </w:rPr>
      </w:pPr>
    </w:p>
    <w:p w14:paraId="2A4A8A74" w14:textId="77777777" w:rsidR="00ED5A86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 w:rsidRPr="004A5401">
        <w:rPr>
          <w:bCs/>
          <w:szCs w:val="24"/>
        </w:rPr>
        <w:t>}</w:t>
      </w:r>
    </w:p>
    <w:p w14:paraId="29C7D6A8" w14:textId="2D9BDD64" w:rsidR="00517F9E" w:rsidRDefault="00517F9E" w:rsidP="00517F9E">
      <w:pPr>
        <w:pStyle w:val="2"/>
        <w:ind w:firstLine="643"/>
      </w:pPr>
      <w:bookmarkStart w:id="32" w:name="_Toc439106207"/>
      <w:r>
        <w:t>3</w:t>
      </w:r>
      <w:r>
        <w:rPr>
          <w:rFonts w:hint="eastAsia"/>
        </w:rPr>
        <w:t xml:space="preserve">.3 </w:t>
      </w:r>
      <w:r>
        <w:rPr>
          <w:rFonts w:hint="eastAsia"/>
        </w:rPr>
        <w:t>运行结果</w:t>
      </w:r>
      <w:bookmarkEnd w:id="32"/>
    </w:p>
    <w:p w14:paraId="3C9E49B5" w14:textId="06AE16F0" w:rsidR="00517F9E" w:rsidRDefault="00ED5A86" w:rsidP="00ED5A86">
      <w:pPr>
        <w:tabs>
          <w:tab w:val="left" w:pos="1425"/>
        </w:tabs>
        <w:ind w:firstLine="480"/>
        <w:rPr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4540DC3F" wp14:editId="3009E54A">
            <wp:extent cx="5274310" cy="32531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7335" w14:textId="77777777" w:rsidR="00517F9E" w:rsidRDefault="00517F9E" w:rsidP="00517F9E">
      <w:pPr>
        <w:tabs>
          <w:tab w:val="left" w:pos="1425"/>
        </w:tabs>
        <w:ind w:firstLine="480"/>
        <w:rPr>
          <w:rFonts w:hint="eastAsia"/>
          <w:bCs/>
          <w:szCs w:val="24"/>
        </w:rPr>
      </w:pPr>
    </w:p>
    <w:p w14:paraId="5116728C" w14:textId="5AD3C269" w:rsidR="00517F9E" w:rsidRDefault="00517F9E" w:rsidP="00517F9E">
      <w:pPr>
        <w:pStyle w:val="2"/>
        <w:ind w:firstLine="643"/>
      </w:pPr>
      <w:r>
        <w:br w:type="page"/>
      </w:r>
      <w:bookmarkStart w:id="33" w:name="_Toc439106208"/>
      <w:r>
        <w:lastRenderedPageBreak/>
        <w:t>3</w:t>
      </w:r>
      <w:r>
        <w:t xml:space="preserve">.4 </w:t>
      </w:r>
      <w:r>
        <w:rPr>
          <w:rFonts w:hint="eastAsia"/>
        </w:rPr>
        <w:t>调试情况分析</w:t>
      </w:r>
      <w:bookmarkEnd w:id="33"/>
    </w:p>
    <w:p w14:paraId="677F0E79" w14:textId="77777777" w:rsidR="002D20B8" w:rsidRDefault="002D20B8" w:rsidP="002D20B8">
      <w:pPr>
        <w:tabs>
          <w:tab w:val="left" w:pos="1425"/>
        </w:tabs>
        <w:ind w:firstLine="480"/>
        <w:rPr>
          <w:bCs/>
          <w:szCs w:val="24"/>
        </w:rPr>
      </w:pPr>
      <w:r>
        <w:rPr>
          <w:rFonts w:hint="eastAsia"/>
          <w:bCs/>
          <w:szCs w:val="24"/>
        </w:rPr>
        <w:t>一开始用的</w:t>
      </w:r>
      <w:proofErr w:type="spellStart"/>
      <w:r>
        <w:rPr>
          <w:rFonts w:hint="eastAsia"/>
          <w:bCs/>
          <w:szCs w:val="24"/>
        </w:rPr>
        <w:t>ArrayList</w:t>
      </w:r>
      <w:proofErr w:type="spellEnd"/>
      <w:r>
        <w:rPr>
          <w:rFonts w:hint="eastAsia"/>
          <w:bCs/>
          <w:szCs w:val="24"/>
        </w:rPr>
        <w:t>，但是报错，一查说是</w:t>
      </w:r>
      <w:proofErr w:type="spellStart"/>
      <w:r>
        <w:rPr>
          <w:rFonts w:hint="eastAsia"/>
          <w:bCs/>
          <w:szCs w:val="24"/>
        </w:rPr>
        <w:t>ArrayList</w:t>
      </w:r>
      <w:proofErr w:type="spellEnd"/>
      <w:r>
        <w:rPr>
          <w:rFonts w:hint="eastAsia"/>
          <w:bCs/>
          <w:szCs w:val="24"/>
        </w:rPr>
        <w:t>不是线程安全的……多线程操作的时候会出错，用</w:t>
      </w:r>
      <w:r>
        <w:rPr>
          <w:rFonts w:hint="eastAsia"/>
          <w:bCs/>
          <w:szCs w:val="24"/>
        </w:rPr>
        <w:t>Vector</w:t>
      </w:r>
      <w:r>
        <w:rPr>
          <w:rFonts w:hint="eastAsia"/>
          <w:bCs/>
          <w:szCs w:val="24"/>
        </w:rPr>
        <w:t>就好了，</w:t>
      </w:r>
      <w:r>
        <w:rPr>
          <w:rFonts w:hint="eastAsia"/>
          <w:bCs/>
          <w:szCs w:val="24"/>
        </w:rPr>
        <w:t>Vector</w:t>
      </w:r>
      <w:r>
        <w:rPr>
          <w:rFonts w:hint="eastAsia"/>
          <w:bCs/>
          <w:szCs w:val="24"/>
        </w:rPr>
        <w:t>的操作是</w:t>
      </w:r>
      <w:r w:rsidRPr="004A5401">
        <w:rPr>
          <w:bCs/>
          <w:szCs w:val="24"/>
        </w:rPr>
        <w:t>Synchronized</w:t>
      </w:r>
      <w:r>
        <w:rPr>
          <w:rFonts w:hint="eastAsia"/>
          <w:bCs/>
          <w:szCs w:val="24"/>
        </w:rPr>
        <w:t>（同步的），但是他比</w:t>
      </w:r>
      <w:proofErr w:type="spellStart"/>
      <w:r>
        <w:rPr>
          <w:rFonts w:hint="eastAsia"/>
          <w:bCs/>
          <w:szCs w:val="24"/>
        </w:rPr>
        <w:t>ArrayList</w:t>
      </w:r>
      <w:proofErr w:type="spellEnd"/>
      <w:r>
        <w:rPr>
          <w:rFonts w:hint="eastAsia"/>
          <w:bCs/>
          <w:szCs w:val="24"/>
        </w:rPr>
        <w:t>慢。</w:t>
      </w:r>
    </w:p>
    <w:p w14:paraId="65354AD6" w14:textId="591DCE45" w:rsidR="00517F9E" w:rsidRDefault="00517F9E" w:rsidP="00517F9E">
      <w:pPr>
        <w:ind w:firstLine="480"/>
      </w:pPr>
    </w:p>
    <w:p w14:paraId="2E5F8BD9" w14:textId="77777777" w:rsidR="00B82821" w:rsidRDefault="00B82821" w:rsidP="00B82821">
      <w:pPr>
        <w:ind w:firstLine="480"/>
      </w:pPr>
    </w:p>
    <w:p w14:paraId="5A5DAA99" w14:textId="04D81FC5" w:rsidR="004D2753" w:rsidRDefault="004D2753">
      <w:pPr>
        <w:widowControl/>
        <w:ind w:firstLineChars="0" w:firstLine="0"/>
      </w:pPr>
      <w:r>
        <w:br w:type="page"/>
      </w:r>
    </w:p>
    <w:p w14:paraId="485DAB9B" w14:textId="0ACCF760" w:rsidR="004D2753" w:rsidRDefault="004D2753" w:rsidP="004D2753">
      <w:pPr>
        <w:pStyle w:val="1"/>
      </w:pPr>
      <w:bookmarkStart w:id="34" w:name="_Toc439106209"/>
      <w:r>
        <w:rPr>
          <w:rFonts w:hint="eastAsia"/>
        </w:rPr>
        <w:lastRenderedPageBreak/>
        <w:t>实验</w:t>
      </w:r>
      <w:r>
        <w:rPr>
          <w:rFonts w:hint="eastAsia"/>
        </w:rPr>
        <w:t xml:space="preserve"> </w:t>
      </w:r>
      <w:r>
        <w:t>4</w:t>
      </w:r>
      <w:bookmarkEnd w:id="34"/>
    </w:p>
    <w:p w14:paraId="4C8D47C1" w14:textId="11CF9EC1" w:rsidR="004D2753" w:rsidRDefault="004D2753" w:rsidP="004D2753">
      <w:pPr>
        <w:pStyle w:val="2"/>
        <w:ind w:firstLine="643"/>
      </w:pPr>
      <w:bookmarkStart w:id="35" w:name="_Toc439106210"/>
      <w:r>
        <w:t>4</w:t>
      </w:r>
      <w:r>
        <w:t>.0</w:t>
      </w:r>
      <w:r w:rsidRPr="000F4E75">
        <w:rPr>
          <w:rFonts w:hint="eastAsia"/>
        </w:rPr>
        <w:t>实验内容与要求</w:t>
      </w:r>
      <w:bookmarkEnd w:id="35"/>
    </w:p>
    <w:p w14:paraId="3EDB4B2C" w14:textId="77777777" w:rsidR="00B878BD" w:rsidRPr="002414BF" w:rsidRDefault="00B878BD" w:rsidP="00B878BD">
      <w:pPr>
        <w:ind w:left="120" w:firstLine="480"/>
        <w:rPr>
          <w:szCs w:val="24"/>
        </w:rPr>
      </w:pPr>
      <w:r w:rsidRPr="006A2833">
        <w:rPr>
          <w:rFonts w:hint="eastAsia"/>
          <w:szCs w:val="24"/>
        </w:rPr>
        <w:t>自定义异常类。请为下面的</w:t>
      </w:r>
      <w:r w:rsidRPr="006A2833">
        <w:rPr>
          <w:rFonts w:hint="eastAsia"/>
          <w:szCs w:val="24"/>
        </w:rPr>
        <w:t>Date2</w:t>
      </w:r>
      <w:r w:rsidRPr="006A2833">
        <w:rPr>
          <w:rFonts w:hint="eastAsia"/>
          <w:szCs w:val="24"/>
        </w:rPr>
        <w:t>类定义一个异常类</w:t>
      </w:r>
      <w:proofErr w:type="spellStart"/>
      <w:r>
        <w:rPr>
          <w:rFonts w:hint="eastAsia"/>
          <w:szCs w:val="24"/>
        </w:rPr>
        <w:t>DateException</w:t>
      </w:r>
      <w:proofErr w:type="spellEnd"/>
      <w:r w:rsidRPr="006A2833">
        <w:rPr>
          <w:rFonts w:hint="eastAsia"/>
          <w:szCs w:val="24"/>
        </w:rPr>
        <w:t>，当</w:t>
      </w:r>
      <w:r w:rsidRPr="006A2833">
        <w:rPr>
          <w:rFonts w:hint="eastAsia"/>
          <w:szCs w:val="24"/>
        </w:rPr>
        <w:t>set</w:t>
      </w:r>
      <w:r w:rsidRPr="006A2833">
        <w:rPr>
          <w:rFonts w:hint="eastAsia"/>
          <w:szCs w:val="24"/>
        </w:rPr>
        <w:t>方法的</w:t>
      </w:r>
      <w:r w:rsidRPr="006A2833">
        <w:rPr>
          <w:rFonts w:hint="eastAsia"/>
          <w:szCs w:val="24"/>
        </w:rPr>
        <w:t>3</w:t>
      </w:r>
      <w:r w:rsidRPr="006A2833">
        <w:rPr>
          <w:rFonts w:hint="eastAsia"/>
          <w:szCs w:val="24"/>
        </w:rPr>
        <w:t>个整</w:t>
      </w:r>
      <w:r>
        <w:rPr>
          <w:rFonts w:hint="eastAsia"/>
          <w:szCs w:val="24"/>
        </w:rPr>
        <w:t>型</w:t>
      </w:r>
      <w:r w:rsidRPr="002414BF">
        <w:rPr>
          <w:rFonts w:hint="eastAsia"/>
          <w:szCs w:val="24"/>
        </w:rPr>
        <w:t>参数不能构成一个合法的日期时候，抛出异常，</w:t>
      </w:r>
      <w:r w:rsidRPr="002414BF">
        <w:rPr>
          <w:rFonts w:hint="eastAsia"/>
          <w:szCs w:val="24"/>
        </w:rPr>
        <w:t>Date2</w:t>
      </w:r>
      <w:r w:rsidRPr="002414BF">
        <w:rPr>
          <w:rFonts w:hint="eastAsia"/>
          <w:szCs w:val="24"/>
        </w:rPr>
        <w:t>类中的</w:t>
      </w:r>
      <w:r>
        <w:rPr>
          <w:rFonts w:hint="eastAsia"/>
          <w:szCs w:val="24"/>
        </w:rPr>
        <w:t>构造</w:t>
      </w:r>
      <w:r w:rsidRPr="002414BF">
        <w:rPr>
          <w:rFonts w:hint="eastAsia"/>
          <w:szCs w:val="24"/>
        </w:rPr>
        <w:t>方法</w:t>
      </w:r>
      <w:r>
        <w:rPr>
          <w:rFonts w:hint="eastAsia"/>
          <w:szCs w:val="24"/>
        </w:rPr>
        <w:t>调用</w:t>
      </w:r>
      <w:r>
        <w:rPr>
          <w:rFonts w:hint="eastAsia"/>
          <w:szCs w:val="24"/>
        </w:rPr>
        <w:t>set</w:t>
      </w:r>
      <w:r>
        <w:rPr>
          <w:rFonts w:hint="eastAsia"/>
          <w:szCs w:val="24"/>
        </w:rPr>
        <w:t>方法时</w:t>
      </w:r>
      <w:r w:rsidRPr="002414BF">
        <w:rPr>
          <w:rFonts w:hint="eastAsia"/>
          <w:szCs w:val="24"/>
        </w:rPr>
        <w:t>将捕获</w:t>
      </w:r>
      <w:r>
        <w:rPr>
          <w:rFonts w:hint="eastAsia"/>
          <w:szCs w:val="24"/>
        </w:rPr>
        <w:t>异常</w:t>
      </w:r>
      <w:r w:rsidRPr="002414BF">
        <w:rPr>
          <w:rFonts w:hint="eastAsia"/>
          <w:szCs w:val="24"/>
        </w:rPr>
        <w:t>并</w:t>
      </w:r>
      <w:r>
        <w:rPr>
          <w:rFonts w:hint="eastAsia"/>
          <w:szCs w:val="24"/>
        </w:rPr>
        <w:t>显示</w:t>
      </w:r>
      <w:r w:rsidRPr="002414BF">
        <w:rPr>
          <w:rFonts w:hint="eastAsia"/>
          <w:szCs w:val="24"/>
        </w:rPr>
        <w:t>异常</w:t>
      </w:r>
      <w:r>
        <w:rPr>
          <w:rFonts w:hint="eastAsia"/>
          <w:szCs w:val="24"/>
        </w:rPr>
        <w:t>信息</w:t>
      </w:r>
      <w:r w:rsidRPr="002414BF">
        <w:rPr>
          <w:rFonts w:hint="eastAsia"/>
          <w:szCs w:val="24"/>
        </w:rPr>
        <w:t>。</w:t>
      </w:r>
      <w:r>
        <w:rPr>
          <w:rFonts w:hint="eastAsia"/>
          <w:szCs w:val="24"/>
        </w:rPr>
        <w:t>并设计主类。</w:t>
      </w:r>
    </w:p>
    <w:p w14:paraId="650A122D" w14:textId="77777777" w:rsidR="004D2753" w:rsidRPr="004D2753" w:rsidRDefault="004D2753" w:rsidP="004D2753">
      <w:pPr>
        <w:ind w:firstLine="480"/>
        <w:rPr>
          <w:rFonts w:hint="eastAsia"/>
        </w:rPr>
      </w:pPr>
    </w:p>
    <w:p w14:paraId="7134516E" w14:textId="4E682DCD" w:rsidR="004D2753" w:rsidRDefault="004D2753" w:rsidP="004D2753">
      <w:pPr>
        <w:pStyle w:val="2"/>
        <w:ind w:firstLine="643"/>
        <w:rPr>
          <w:bCs/>
          <w:szCs w:val="24"/>
        </w:rPr>
      </w:pPr>
      <w:bookmarkStart w:id="36" w:name="_Toc439106211"/>
      <w:r>
        <w:t>4</w:t>
      </w:r>
      <w:r>
        <w:rPr>
          <w:rFonts w:hint="eastAsia"/>
        </w:rPr>
        <w:t>.</w:t>
      </w:r>
      <w:r>
        <w:t xml:space="preserve">1 </w:t>
      </w:r>
      <w:r w:rsidRPr="007C55C3">
        <w:rPr>
          <w:rFonts w:hint="eastAsia"/>
          <w:bCs/>
          <w:szCs w:val="24"/>
        </w:rPr>
        <w:t>编程分析</w:t>
      </w:r>
      <w:bookmarkEnd w:id="36"/>
    </w:p>
    <w:p w14:paraId="30E5541D" w14:textId="77777777" w:rsidR="00B878BD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>
        <w:rPr>
          <w:rFonts w:hint="eastAsia"/>
          <w:bCs/>
          <w:szCs w:val="24"/>
        </w:rPr>
        <w:t>主要就是要给</w:t>
      </w:r>
      <w:proofErr w:type="spellStart"/>
      <w:r>
        <w:rPr>
          <w:rFonts w:hint="eastAsia"/>
          <w:bCs/>
          <w:szCs w:val="24"/>
        </w:rPr>
        <w:t>DateException</w:t>
      </w:r>
      <w:proofErr w:type="spellEnd"/>
      <w:r>
        <w:rPr>
          <w:rFonts w:hint="eastAsia"/>
          <w:bCs/>
          <w:szCs w:val="24"/>
        </w:rPr>
        <w:t>重写下</w:t>
      </w:r>
      <w:proofErr w:type="spellStart"/>
      <w:r>
        <w:rPr>
          <w:rFonts w:hint="eastAsia"/>
          <w:bCs/>
          <w:szCs w:val="24"/>
        </w:rPr>
        <w:t>toString</w:t>
      </w:r>
      <w:proofErr w:type="spellEnd"/>
      <w:r>
        <w:rPr>
          <w:rFonts w:hint="eastAsia"/>
          <w:bCs/>
          <w:szCs w:val="24"/>
        </w:rPr>
        <w:t>方法，因为给定的代码有这么一句：</w:t>
      </w:r>
    </w:p>
    <w:p w14:paraId="68D8A54A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>catch (</w:t>
      </w:r>
      <w:proofErr w:type="spellStart"/>
      <w:r w:rsidRPr="001A323C">
        <w:rPr>
          <w:bCs/>
          <w:szCs w:val="24"/>
        </w:rPr>
        <w:t>DateException</w:t>
      </w:r>
      <w:proofErr w:type="spellEnd"/>
      <w:r w:rsidRPr="001A323C">
        <w:rPr>
          <w:bCs/>
          <w:szCs w:val="24"/>
        </w:rPr>
        <w:t xml:space="preserve"> e) {</w:t>
      </w:r>
    </w:p>
    <w:p w14:paraId="5A49F008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    </w:t>
      </w:r>
      <w:proofErr w:type="spellStart"/>
      <w:r w:rsidRPr="001A323C">
        <w:rPr>
          <w:bCs/>
          <w:szCs w:val="24"/>
        </w:rPr>
        <w:t>System.out.println</w:t>
      </w:r>
      <w:proofErr w:type="spellEnd"/>
      <w:r w:rsidRPr="001A323C">
        <w:rPr>
          <w:bCs/>
          <w:szCs w:val="24"/>
        </w:rPr>
        <w:t>(e);</w:t>
      </w:r>
    </w:p>
    <w:p w14:paraId="618A4F2D" w14:textId="77777777" w:rsidR="00B878BD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}</w:t>
      </w:r>
    </w:p>
    <w:p w14:paraId="120C5D3F" w14:textId="77777777" w:rsidR="00B878BD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>
        <w:rPr>
          <w:rFonts w:hint="eastAsia"/>
          <w:bCs/>
          <w:szCs w:val="24"/>
        </w:rPr>
        <w:t>如果没有重写</w:t>
      </w:r>
      <w:proofErr w:type="spellStart"/>
      <w:r>
        <w:rPr>
          <w:rFonts w:hint="eastAsia"/>
          <w:bCs/>
          <w:szCs w:val="24"/>
        </w:rPr>
        <w:t>toString</w:t>
      </w:r>
      <w:proofErr w:type="spellEnd"/>
      <w:r>
        <w:rPr>
          <w:rFonts w:hint="eastAsia"/>
          <w:bCs/>
          <w:szCs w:val="24"/>
        </w:rPr>
        <w:t>方法将不会显示错误信息而是写出</w:t>
      </w:r>
      <w:proofErr w:type="spellStart"/>
      <w:r>
        <w:rPr>
          <w:rFonts w:hint="eastAsia"/>
          <w:bCs/>
          <w:szCs w:val="24"/>
        </w:rPr>
        <w:t>DateException</w:t>
      </w:r>
      <w:proofErr w:type="spellEnd"/>
      <w:r>
        <w:rPr>
          <w:rFonts w:hint="eastAsia"/>
          <w:bCs/>
          <w:szCs w:val="24"/>
        </w:rPr>
        <w:t>的类型名称。</w:t>
      </w:r>
    </w:p>
    <w:p w14:paraId="7F6202F0" w14:textId="77777777" w:rsidR="00B878BD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>
        <w:rPr>
          <w:rFonts w:hint="eastAsia"/>
          <w:bCs/>
          <w:szCs w:val="24"/>
        </w:rPr>
        <w:t>其他的比如判断日期合法与否，生成错误信息之类的都很简单……</w:t>
      </w:r>
    </w:p>
    <w:p w14:paraId="25AFF5F8" w14:textId="6A7BEE27" w:rsidR="004D2753" w:rsidRPr="00B878BD" w:rsidRDefault="004D2753" w:rsidP="004D2753">
      <w:pPr>
        <w:ind w:firstLine="480"/>
        <w:rPr>
          <w:rFonts w:hint="eastAsia"/>
        </w:rPr>
      </w:pPr>
    </w:p>
    <w:p w14:paraId="5D1C3DDF" w14:textId="2F6C3DD0" w:rsidR="004D2753" w:rsidRDefault="004D2753" w:rsidP="004D2753">
      <w:pPr>
        <w:pStyle w:val="2"/>
        <w:ind w:firstLine="643"/>
        <w:rPr>
          <w:bCs/>
          <w:szCs w:val="24"/>
        </w:rPr>
      </w:pPr>
      <w:bookmarkStart w:id="37" w:name="_Toc439106212"/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 w:rsidRPr="007C55C3">
        <w:rPr>
          <w:rFonts w:hint="eastAsia"/>
          <w:bCs/>
          <w:szCs w:val="24"/>
        </w:rPr>
        <w:t>源代码</w:t>
      </w:r>
      <w:bookmarkEnd w:id="37"/>
    </w:p>
    <w:p w14:paraId="21F82EE5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>package exp4_4;</w:t>
      </w:r>
    </w:p>
    <w:p w14:paraId="492BD2F2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import </w:t>
      </w:r>
      <w:proofErr w:type="spellStart"/>
      <w:proofErr w:type="gramStart"/>
      <w:r w:rsidRPr="001A323C">
        <w:rPr>
          <w:bCs/>
          <w:szCs w:val="24"/>
        </w:rPr>
        <w:t>java.util</w:t>
      </w:r>
      <w:proofErr w:type="gramEnd"/>
      <w:r w:rsidRPr="001A323C">
        <w:rPr>
          <w:bCs/>
          <w:szCs w:val="24"/>
        </w:rPr>
        <w:t>.Scanner</w:t>
      </w:r>
      <w:proofErr w:type="spellEnd"/>
      <w:r w:rsidRPr="001A323C">
        <w:rPr>
          <w:bCs/>
          <w:szCs w:val="24"/>
        </w:rPr>
        <w:t>;</w:t>
      </w:r>
    </w:p>
    <w:p w14:paraId="314859E4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class </w:t>
      </w:r>
      <w:proofErr w:type="spellStart"/>
      <w:r w:rsidRPr="001A323C">
        <w:rPr>
          <w:bCs/>
          <w:szCs w:val="24"/>
        </w:rPr>
        <w:t>DateException</w:t>
      </w:r>
      <w:proofErr w:type="spellEnd"/>
      <w:r w:rsidRPr="001A323C">
        <w:rPr>
          <w:bCs/>
          <w:szCs w:val="24"/>
        </w:rPr>
        <w:t xml:space="preserve"> extends Exception {</w:t>
      </w:r>
    </w:p>
    <w:p w14:paraId="3FAD60B6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</w:p>
    <w:p w14:paraId="7963FAA2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String message;</w:t>
      </w:r>
    </w:p>
    <w:p w14:paraId="0B9314DD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</w:p>
    <w:p w14:paraId="24940714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public </w:t>
      </w:r>
      <w:proofErr w:type="spellStart"/>
      <w:proofErr w:type="gramStart"/>
      <w:r w:rsidRPr="001A323C">
        <w:rPr>
          <w:bCs/>
          <w:szCs w:val="24"/>
        </w:rPr>
        <w:t>DateException</w:t>
      </w:r>
      <w:proofErr w:type="spellEnd"/>
      <w:r w:rsidRPr="001A323C">
        <w:rPr>
          <w:bCs/>
          <w:szCs w:val="24"/>
        </w:rPr>
        <w:t>(</w:t>
      </w:r>
      <w:proofErr w:type="spellStart"/>
      <w:proofErr w:type="gramEnd"/>
      <w:r w:rsidRPr="001A323C">
        <w:rPr>
          <w:bCs/>
          <w:szCs w:val="24"/>
        </w:rPr>
        <w:t>int</w:t>
      </w:r>
      <w:proofErr w:type="spellEnd"/>
      <w:r w:rsidRPr="001A323C">
        <w:rPr>
          <w:bCs/>
          <w:szCs w:val="24"/>
        </w:rPr>
        <w:t xml:space="preserve"> y, </w:t>
      </w:r>
      <w:proofErr w:type="spellStart"/>
      <w:r w:rsidRPr="001A323C">
        <w:rPr>
          <w:bCs/>
          <w:szCs w:val="24"/>
        </w:rPr>
        <w:t>int</w:t>
      </w:r>
      <w:proofErr w:type="spellEnd"/>
      <w:r w:rsidRPr="001A323C">
        <w:rPr>
          <w:bCs/>
          <w:szCs w:val="24"/>
        </w:rPr>
        <w:t xml:space="preserve"> m, </w:t>
      </w:r>
      <w:proofErr w:type="spellStart"/>
      <w:r w:rsidRPr="001A323C">
        <w:rPr>
          <w:bCs/>
          <w:szCs w:val="24"/>
        </w:rPr>
        <w:t>int</w:t>
      </w:r>
      <w:proofErr w:type="spellEnd"/>
      <w:r w:rsidRPr="001A323C">
        <w:rPr>
          <w:bCs/>
          <w:szCs w:val="24"/>
        </w:rPr>
        <w:t xml:space="preserve"> d) {</w:t>
      </w:r>
    </w:p>
    <w:p w14:paraId="5DE044DC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message = y + "." + m + "." + d + " is not a valid date";</w:t>
      </w:r>
    </w:p>
    <w:p w14:paraId="7FBE8768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}</w:t>
      </w:r>
    </w:p>
    <w:p w14:paraId="4B5D98AB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</w:p>
    <w:p w14:paraId="60B6A392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@Override</w:t>
      </w:r>
    </w:p>
    <w:p w14:paraId="59AE14DE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public String </w:t>
      </w:r>
      <w:proofErr w:type="spellStart"/>
      <w:proofErr w:type="gramStart"/>
      <w:r w:rsidRPr="001A323C">
        <w:rPr>
          <w:bCs/>
          <w:szCs w:val="24"/>
        </w:rPr>
        <w:t>toString</w:t>
      </w:r>
      <w:proofErr w:type="spellEnd"/>
      <w:r w:rsidRPr="001A323C">
        <w:rPr>
          <w:bCs/>
          <w:szCs w:val="24"/>
        </w:rPr>
        <w:t>(</w:t>
      </w:r>
      <w:proofErr w:type="gramEnd"/>
      <w:r w:rsidRPr="001A323C">
        <w:rPr>
          <w:bCs/>
          <w:szCs w:val="24"/>
        </w:rPr>
        <w:t>){</w:t>
      </w:r>
    </w:p>
    <w:p w14:paraId="06637A05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return message;</w:t>
      </w:r>
    </w:p>
    <w:p w14:paraId="314CBE7A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}</w:t>
      </w:r>
    </w:p>
    <w:p w14:paraId="68340BAF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>}</w:t>
      </w:r>
    </w:p>
    <w:p w14:paraId="2FB12FB6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</w:p>
    <w:p w14:paraId="3B802B9D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>public class Date2 {</w:t>
      </w:r>
    </w:p>
    <w:p w14:paraId="3F15FF5A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</w:p>
    <w:p w14:paraId="49F1E6F4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rFonts w:hint="eastAsia"/>
          <w:bCs/>
          <w:szCs w:val="24"/>
        </w:rPr>
        <w:lastRenderedPageBreak/>
        <w:t xml:space="preserve">    private </w:t>
      </w:r>
      <w:proofErr w:type="spellStart"/>
      <w:r w:rsidRPr="001A323C">
        <w:rPr>
          <w:rFonts w:hint="eastAsia"/>
          <w:bCs/>
          <w:szCs w:val="24"/>
        </w:rPr>
        <w:t>int</w:t>
      </w:r>
      <w:proofErr w:type="spellEnd"/>
      <w:r w:rsidRPr="001A323C">
        <w:rPr>
          <w:rFonts w:hint="eastAsia"/>
          <w:bCs/>
          <w:szCs w:val="24"/>
        </w:rPr>
        <w:t xml:space="preserve"> year, month, day;                  //</w:t>
      </w:r>
      <w:r w:rsidRPr="001A323C">
        <w:rPr>
          <w:rFonts w:hint="eastAsia"/>
          <w:bCs/>
          <w:szCs w:val="24"/>
        </w:rPr>
        <w:t>私有的成员变量</w:t>
      </w:r>
    </w:p>
    <w:p w14:paraId="6035EE83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</w:p>
    <w:p w14:paraId="100C098F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rFonts w:hint="eastAsia"/>
          <w:bCs/>
          <w:szCs w:val="24"/>
        </w:rPr>
        <w:t xml:space="preserve">    public Date2(</w:t>
      </w:r>
      <w:proofErr w:type="spellStart"/>
      <w:r w:rsidRPr="001A323C">
        <w:rPr>
          <w:rFonts w:hint="eastAsia"/>
          <w:bCs/>
          <w:szCs w:val="24"/>
        </w:rPr>
        <w:t>int</w:t>
      </w:r>
      <w:proofErr w:type="spellEnd"/>
      <w:r w:rsidRPr="001A323C">
        <w:rPr>
          <w:rFonts w:hint="eastAsia"/>
          <w:bCs/>
          <w:szCs w:val="24"/>
        </w:rPr>
        <w:t xml:space="preserve"> y, </w:t>
      </w:r>
      <w:proofErr w:type="spellStart"/>
      <w:r w:rsidRPr="001A323C">
        <w:rPr>
          <w:rFonts w:hint="eastAsia"/>
          <w:bCs/>
          <w:szCs w:val="24"/>
        </w:rPr>
        <w:t>int</w:t>
      </w:r>
      <w:proofErr w:type="spellEnd"/>
      <w:r w:rsidRPr="001A323C">
        <w:rPr>
          <w:rFonts w:hint="eastAsia"/>
          <w:bCs/>
          <w:szCs w:val="24"/>
        </w:rPr>
        <w:t xml:space="preserve"> m, </w:t>
      </w:r>
      <w:proofErr w:type="spellStart"/>
      <w:r w:rsidRPr="001A323C">
        <w:rPr>
          <w:rFonts w:hint="eastAsia"/>
          <w:bCs/>
          <w:szCs w:val="24"/>
        </w:rPr>
        <w:t>int</w:t>
      </w:r>
      <w:proofErr w:type="spellEnd"/>
      <w:r w:rsidRPr="001A323C">
        <w:rPr>
          <w:rFonts w:hint="eastAsia"/>
          <w:bCs/>
          <w:szCs w:val="24"/>
        </w:rPr>
        <w:t xml:space="preserve"> d) //</w:t>
      </w:r>
      <w:r w:rsidRPr="001A323C">
        <w:rPr>
          <w:rFonts w:hint="eastAsia"/>
          <w:bCs/>
          <w:szCs w:val="24"/>
        </w:rPr>
        <w:t>指定参数的构造方法</w:t>
      </w:r>
    </w:p>
    <w:p w14:paraId="38D770FE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{</w:t>
      </w:r>
    </w:p>
    <w:p w14:paraId="3C168309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try {</w:t>
      </w:r>
    </w:p>
    <w:p w14:paraId="46ADC40A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    </w:t>
      </w:r>
      <w:proofErr w:type="gramStart"/>
      <w:r w:rsidRPr="001A323C">
        <w:rPr>
          <w:bCs/>
          <w:szCs w:val="24"/>
        </w:rPr>
        <w:t>set(</w:t>
      </w:r>
      <w:proofErr w:type="gramEnd"/>
      <w:r w:rsidRPr="001A323C">
        <w:rPr>
          <w:bCs/>
          <w:szCs w:val="24"/>
        </w:rPr>
        <w:t>y, m, d);</w:t>
      </w:r>
    </w:p>
    <w:p w14:paraId="13469052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rFonts w:hint="eastAsia"/>
          <w:bCs/>
          <w:szCs w:val="24"/>
        </w:rPr>
        <w:t xml:space="preserve">            </w:t>
      </w:r>
      <w:proofErr w:type="spellStart"/>
      <w:r w:rsidRPr="001A323C">
        <w:rPr>
          <w:rFonts w:hint="eastAsia"/>
          <w:bCs/>
          <w:szCs w:val="24"/>
        </w:rPr>
        <w:t>System.out.println</w:t>
      </w:r>
      <w:proofErr w:type="spellEnd"/>
      <w:r w:rsidRPr="001A323C">
        <w:rPr>
          <w:rFonts w:hint="eastAsia"/>
          <w:bCs/>
          <w:szCs w:val="24"/>
        </w:rPr>
        <w:t>(year + "</w:t>
      </w:r>
      <w:r w:rsidRPr="001A323C">
        <w:rPr>
          <w:rFonts w:hint="eastAsia"/>
          <w:bCs/>
          <w:szCs w:val="24"/>
        </w:rPr>
        <w:t>年</w:t>
      </w:r>
      <w:r w:rsidRPr="001A323C">
        <w:rPr>
          <w:rFonts w:hint="eastAsia"/>
          <w:bCs/>
          <w:szCs w:val="24"/>
        </w:rPr>
        <w:t>" + month + "</w:t>
      </w:r>
      <w:r w:rsidRPr="001A323C">
        <w:rPr>
          <w:rFonts w:hint="eastAsia"/>
          <w:bCs/>
          <w:szCs w:val="24"/>
        </w:rPr>
        <w:t>月</w:t>
      </w:r>
      <w:r w:rsidRPr="001A323C">
        <w:rPr>
          <w:rFonts w:hint="eastAsia"/>
          <w:bCs/>
          <w:szCs w:val="24"/>
        </w:rPr>
        <w:t>" + day + "</w:t>
      </w:r>
      <w:r w:rsidRPr="001A323C">
        <w:rPr>
          <w:rFonts w:hint="eastAsia"/>
          <w:bCs/>
          <w:szCs w:val="24"/>
        </w:rPr>
        <w:t>日，日期合法！</w:t>
      </w:r>
      <w:r w:rsidRPr="001A323C">
        <w:rPr>
          <w:rFonts w:hint="eastAsia"/>
          <w:bCs/>
          <w:szCs w:val="24"/>
        </w:rPr>
        <w:t>");</w:t>
      </w:r>
    </w:p>
    <w:p w14:paraId="151B67B8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} catch (</w:t>
      </w:r>
      <w:proofErr w:type="spellStart"/>
      <w:r w:rsidRPr="001A323C">
        <w:rPr>
          <w:bCs/>
          <w:szCs w:val="24"/>
        </w:rPr>
        <w:t>DateException</w:t>
      </w:r>
      <w:proofErr w:type="spellEnd"/>
      <w:r w:rsidRPr="001A323C">
        <w:rPr>
          <w:bCs/>
          <w:szCs w:val="24"/>
        </w:rPr>
        <w:t xml:space="preserve"> e) {</w:t>
      </w:r>
    </w:p>
    <w:p w14:paraId="5766ADB9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    </w:t>
      </w:r>
      <w:proofErr w:type="spellStart"/>
      <w:r w:rsidRPr="001A323C">
        <w:rPr>
          <w:bCs/>
          <w:szCs w:val="24"/>
        </w:rPr>
        <w:t>System.out.println</w:t>
      </w:r>
      <w:proofErr w:type="spellEnd"/>
      <w:r w:rsidRPr="001A323C">
        <w:rPr>
          <w:bCs/>
          <w:szCs w:val="24"/>
        </w:rPr>
        <w:t>(e);</w:t>
      </w:r>
    </w:p>
    <w:p w14:paraId="19236EAC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}</w:t>
      </w:r>
    </w:p>
    <w:p w14:paraId="7F597580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}</w:t>
      </w:r>
    </w:p>
    <w:p w14:paraId="25FDB879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</w:p>
    <w:p w14:paraId="119AAEEF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rFonts w:hint="eastAsia"/>
          <w:bCs/>
          <w:szCs w:val="24"/>
        </w:rPr>
        <w:t xml:space="preserve">    public void set(</w:t>
      </w:r>
      <w:proofErr w:type="spellStart"/>
      <w:r w:rsidRPr="001A323C">
        <w:rPr>
          <w:rFonts w:hint="eastAsia"/>
          <w:bCs/>
          <w:szCs w:val="24"/>
        </w:rPr>
        <w:t>int</w:t>
      </w:r>
      <w:proofErr w:type="spellEnd"/>
      <w:r w:rsidRPr="001A323C">
        <w:rPr>
          <w:rFonts w:hint="eastAsia"/>
          <w:bCs/>
          <w:szCs w:val="24"/>
        </w:rPr>
        <w:t xml:space="preserve"> y, </w:t>
      </w:r>
      <w:proofErr w:type="spellStart"/>
      <w:r w:rsidRPr="001A323C">
        <w:rPr>
          <w:rFonts w:hint="eastAsia"/>
          <w:bCs/>
          <w:szCs w:val="24"/>
        </w:rPr>
        <w:t>int</w:t>
      </w:r>
      <w:proofErr w:type="spellEnd"/>
      <w:r w:rsidRPr="001A323C">
        <w:rPr>
          <w:rFonts w:hint="eastAsia"/>
          <w:bCs/>
          <w:szCs w:val="24"/>
        </w:rPr>
        <w:t xml:space="preserve"> m, </w:t>
      </w:r>
      <w:proofErr w:type="spellStart"/>
      <w:r w:rsidRPr="001A323C">
        <w:rPr>
          <w:rFonts w:hint="eastAsia"/>
          <w:bCs/>
          <w:szCs w:val="24"/>
        </w:rPr>
        <w:t>int</w:t>
      </w:r>
      <w:proofErr w:type="spellEnd"/>
      <w:r w:rsidRPr="001A323C">
        <w:rPr>
          <w:rFonts w:hint="eastAsia"/>
          <w:bCs/>
          <w:szCs w:val="24"/>
        </w:rPr>
        <w:t xml:space="preserve"> d) throws </w:t>
      </w:r>
      <w:proofErr w:type="spellStart"/>
      <w:r w:rsidRPr="001A323C">
        <w:rPr>
          <w:rFonts w:hint="eastAsia"/>
          <w:bCs/>
          <w:szCs w:val="24"/>
        </w:rPr>
        <w:t>DateException</w:t>
      </w:r>
      <w:proofErr w:type="spellEnd"/>
      <w:r w:rsidRPr="001A323C">
        <w:rPr>
          <w:rFonts w:hint="eastAsia"/>
          <w:bCs/>
          <w:szCs w:val="24"/>
        </w:rPr>
        <w:t xml:space="preserve"> //</w:t>
      </w:r>
      <w:r w:rsidRPr="001A323C">
        <w:rPr>
          <w:rFonts w:hint="eastAsia"/>
          <w:bCs/>
          <w:szCs w:val="24"/>
        </w:rPr>
        <w:t>公有的成员方法，设置日期值，请补充代码</w:t>
      </w:r>
    </w:p>
    <w:p w14:paraId="7635CA68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{</w:t>
      </w:r>
    </w:p>
    <w:p w14:paraId="08A2F1D8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</w:t>
      </w:r>
      <w:proofErr w:type="spellStart"/>
      <w:r w:rsidRPr="001A323C">
        <w:rPr>
          <w:bCs/>
          <w:szCs w:val="24"/>
        </w:rPr>
        <w:t>boolean</w:t>
      </w:r>
      <w:proofErr w:type="spellEnd"/>
      <w:r w:rsidRPr="001A323C">
        <w:rPr>
          <w:bCs/>
          <w:szCs w:val="24"/>
        </w:rPr>
        <w:t xml:space="preserve"> flag = false;</w:t>
      </w:r>
    </w:p>
    <w:p w14:paraId="6E249AE5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if (d &lt; 0) {</w:t>
      </w:r>
    </w:p>
    <w:p w14:paraId="0D574293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    flag = true;</w:t>
      </w:r>
    </w:p>
    <w:p w14:paraId="67A1ACC9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}</w:t>
      </w:r>
    </w:p>
    <w:p w14:paraId="406E7B61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if (m &lt; 0 &amp;&amp; m &gt; 12) {</w:t>
      </w:r>
    </w:p>
    <w:p w14:paraId="69800257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    flag = true;</w:t>
      </w:r>
    </w:p>
    <w:p w14:paraId="6EE6B618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}</w:t>
      </w:r>
      <w:r>
        <w:rPr>
          <w:rFonts w:hint="eastAsia"/>
          <w:bCs/>
          <w:szCs w:val="24"/>
        </w:rPr>
        <w:t xml:space="preserve"> </w:t>
      </w:r>
      <w:r>
        <w:rPr>
          <w:bCs/>
          <w:szCs w:val="24"/>
        </w:rPr>
        <w:t xml:space="preserve">else </w:t>
      </w:r>
      <w:r w:rsidRPr="001A323C">
        <w:rPr>
          <w:bCs/>
          <w:szCs w:val="24"/>
        </w:rPr>
        <w:t>if (m == 2) {</w:t>
      </w:r>
    </w:p>
    <w:p w14:paraId="23E4A58A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>
        <w:rPr>
          <w:bCs/>
          <w:szCs w:val="24"/>
        </w:rPr>
        <w:t xml:space="preserve">            if (</w:t>
      </w:r>
      <w:r w:rsidRPr="001A323C">
        <w:rPr>
          <w:bCs/>
          <w:szCs w:val="24"/>
        </w:rPr>
        <w:t xml:space="preserve">y % 400 == 0 </w:t>
      </w:r>
      <w:r>
        <w:rPr>
          <w:bCs/>
          <w:szCs w:val="24"/>
        </w:rPr>
        <w:t xml:space="preserve">|| (y % 4 == 0 &amp;&amp; y % </w:t>
      </w:r>
      <w:proofErr w:type="gramStart"/>
      <w:r>
        <w:rPr>
          <w:bCs/>
          <w:szCs w:val="24"/>
        </w:rPr>
        <w:t>100 !</w:t>
      </w:r>
      <w:proofErr w:type="gramEnd"/>
      <w:r>
        <w:rPr>
          <w:bCs/>
          <w:szCs w:val="24"/>
        </w:rPr>
        <w:t>= 0)</w:t>
      </w:r>
      <w:r w:rsidRPr="001A323C">
        <w:rPr>
          <w:bCs/>
          <w:szCs w:val="24"/>
        </w:rPr>
        <w:t>) {</w:t>
      </w:r>
    </w:p>
    <w:p w14:paraId="15AF6B7D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        if (d &gt; 29) {</w:t>
      </w:r>
    </w:p>
    <w:p w14:paraId="05BB5169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            flag = true;</w:t>
      </w:r>
    </w:p>
    <w:p w14:paraId="7E2EE90E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        }</w:t>
      </w:r>
    </w:p>
    <w:p w14:paraId="68AFBBF7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    } else {</w:t>
      </w:r>
    </w:p>
    <w:p w14:paraId="38CAD291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        if (d &gt; 28) {</w:t>
      </w:r>
    </w:p>
    <w:p w14:paraId="57FCC45D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            flag = true;</w:t>
      </w:r>
    </w:p>
    <w:p w14:paraId="17060CC3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        }</w:t>
      </w:r>
    </w:p>
    <w:p w14:paraId="5E245AAC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    }</w:t>
      </w:r>
    </w:p>
    <w:p w14:paraId="33B75D6A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} else if (m == 1 || m == 3 || m == 5 || m == 7 || m == 8 || m == 10 || m == 12) {</w:t>
      </w:r>
    </w:p>
    <w:p w14:paraId="1C8778B0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    if (d &gt; 31) {</w:t>
      </w:r>
    </w:p>
    <w:p w14:paraId="142DAEDD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        flag = true;</w:t>
      </w:r>
    </w:p>
    <w:p w14:paraId="379A0D3B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    }</w:t>
      </w:r>
    </w:p>
    <w:p w14:paraId="2BFA6C13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} else {</w:t>
      </w:r>
    </w:p>
    <w:p w14:paraId="4110CDFF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    if (d &gt; 30) {</w:t>
      </w:r>
    </w:p>
    <w:p w14:paraId="3CBB9936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        flag = true;</w:t>
      </w:r>
    </w:p>
    <w:p w14:paraId="03F183D6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    }</w:t>
      </w:r>
    </w:p>
    <w:p w14:paraId="635B6CB3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}</w:t>
      </w:r>
    </w:p>
    <w:p w14:paraId="45660590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if (flag) {</w:t>
      </w:r>
    </w:p>
    <w:p w14:paraId="75F04CC9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    throw new </w:t>
      </w:r>
      <w:proofErr w:type="spellStart"/>
      <w:proofErr w:type="gramStart"/>
      <w:r w:rsidRPr="001A323C">
        <w:rPr>
          <w:bCs/>
          <w:szCs w:val="24"/>
        </w:rPr>
        <w:t>DateException</w:t>
      </w:r>
      <w:proofErr w:type="spellEnd"/>
      <w:r w:rsidRPr="001A323C">
        <w:rPr>
          <w:bCs/>
          <w:szCs w:val="24"/>
        </w:rPr>
        <w:t>(</w:t>
      </w:r>
      <w:proofErr w:type="gramEnd"/>
      <w:r w:rsidRPr="001A323C">
        <w:rPr>
          <w:bCs/>
          <w:szCs w:val="24"/>
        </w:rPr>
        <w:t>y, m, d);</w:t>
      </w:r>
    </w:p>
    <w:p w14:paraId="1EBEB54E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lastRenderedPageBreak/>
        <w:t xml:space="preserve">        } else {</w:t>
      </w:r>
    </w:p>
    <w:p w14:paraId="153E3599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    year = y;</w:t>
      </w:r>
    </w:p>
    <w:p w14:paraId="0E9AF445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    month = m;</w:t>
      </w:r>
    </w:p>
    <w:p w14:paraId="6999ABB1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    day = d;</w:t>
      </w:r>
    </w:p>
    <w:p w14:paraId="475CA115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}</w:t>
      </w:r>
    </w:p>
    <w:p w14:paraId="479C7F2A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}</w:t>
      </w:r>
    </w:p>
    <w:p w14:paraId="59C7549C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public static void main(</w:t>
      </w:r>
      <w:proofErr w:type="gramStart"/>
      <w:r w:rsidRPr="001A323C">
        <w:rPr>
          <w:bCs/>
          <w:szCs w:val="24"/>
        </w:rPr>
        <w:t>String[</w:t>
      </w:r>
      <w:proofErr w:type="gramEnd"/>
      <w:r w:rsidRPr="001A323C">
        <w:rPr>
          <w:bCs/>
          <w:szCs w:val="24"/>
        </w:rPr>
        <w:t xml:space="preserve">] </w:t>
      </w:r>
      <w:proofErr w:type="spellStart"/>
      <w:r w:rsidRPr="001A323C">
        <w:rPr>
          <w:bCs/>
          <w:szCs w:val="24"/>
        </w:rPr>
        <w:t>args</w:t>
      </w:r>
      <w:proofErr w:type="spellEnd"/>
      <w:r w:rsidRPr="001A323C">
        <w:rPr>
          <w:bCs/>
          <w:szCs w:val="24"/>
        </w:rPr>
        <w:t>){</w:t>
      </w:r>
    </w:p>
    <w:p w14:paraId="4F05C328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</w:t>
      </w:r>
      <w:proofErr w:type="spellStart"/>
      <w:r w:rsidRPr="001A323C">
        <w:rPr>
          <w:bCs/>
          <w:szCs w:val="24"/>
        </w:rPr>
        <w:t>int</w:t>
      </w:r>
      <w:proofErr w:type="spellEnd"/>
      <w:r w:rsidRPr="001A323C">
        <w:rPr>
          <w:bCs/>
          <w:szCs w:val="24"/>
        </w:rPr>
        <w:t xml:space="preserve"> </w:t>
      </w:r>
      <w:proofErr w:type="spellStart"/>
      <w:proofErr w:type="gramStart"/>
      <w:r w:rsidRPr="001A323C">
        <w:rPr>
          <w:bCs/>
          <w:szCs w:val="24"/>
        </w:rPr>
        <w:t>y,m</w:t>
      </w:r>
      <w:proofErr w:type="gramEnd"/>
      <w:r w:rsidRPr="001A323C">
        <w:rPr>
          <w:bCs/>
          <w:szCs w:val="24"/>
        </w:rPr>
        <w:t>,d</w:t>
      </w:r>
      <w:proofErr w:type="spellEnd"/>
      <w:r w:rsidRPr="001A323C">
        <w:rPr>
          <w:bCs/>
          <w:szCs w:val="24"/>
        </w:rPr>
        <w:t>;</w:t>
      </w:r>
    </w:p>
    <w:p w14:paraId="2B1CB13F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Scanner input = new Scanner(System.in);</w:t>
      </w:r>
    </w:p>
    <w:p w14:paraId="06C87DF4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y = </w:t>
      </w:r>
      <w:proofErr w:type="spellStart"/>
      <w:proofErr w:type="gramStart"/>
      <w:r w:rsidRPr="001A323C">
        <w:rPr>
          <w:bCs/>
          <w:szCs w:val="24"/>
        </w:rPr>
        <w:t>input.nextInt</w:t>
      </w:r>
      <w:proofErr w:type="spellEnd"/>
      <w:proofErr w:type="gramEnd"/>
      <w:r w:rsidRPr="001A323C">
        <w:rPr>
          <w:bCs/>
          <w:szCs w:val="24"/>
        </w:rPr>
        <w:t>();</w:t>
      </w:r>
    </w:p>
    <w:p w14:paraId="5494B8BB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m=</w:t>
      </w:r>
      <w:proofErr w:type="spellStart"/>
      <w:proofErr w:type="gramStart"/>
      <w:r w:rsidRPr="001A323C">
        <w:rPr>
          <w:bCs/>
          <w:szCs w:val="24"/>
        </w:rPr>
        <w:t>input.nextInt</w:t>
      </w:r>
      <w:proofErr w:type="spellEnd"/>
      <w:proofErr w:type="gramEnd"/>
      <w:r w:rsidRPr="001A323C">
        <w:rPr>
          <w:bCs/>
          <w:szCs w:val="24"/>
        </w:rPr>
        <w:t>();</w:t>
      </w:r>
    </w:p>
    <w:p w14:paraId="687FB586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d= </w:t>
      </w:r>
      <w:proofErr w:type="spellStart"/>
      <w:proofErr w:type="gramStart"/>
      <w:r w:rsidRPr="001A323C">
        <w:rPr>
          <w:bCs/>
          <w:szCs w:val="24"/>
        </w:rPr>
        <w:t>input.nextInt</w:t>
      </w:r>
      <w:proofErr w:type="spellEnd"/>
      <w:proofErr w:type="gramEnd"/>
      <w:r w:rsidRPr="001A323C">
        <w:rPr>
          <w:bCs/>
          <w:szCs w:val="24"/>
        </w:rPr>
        <w:t>();</w:t>
      </w:r>
    </w:p>
    <w:p w14:paraId="0663BC7C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Date2 test = new Date2(</w:t>
      </w:r>
      <w:proofErr w:type="spellStart"/>
      <w:proofErr w:type="gramStart"/>
      <w:r w:rsidRPr="001A323C">
        <w:rPr>
          <w:bCs/>
          <w:szCs w:val="24"/>
        </w:rPr>
        <w:t>y,m</w:t>
      </w:r>
      <w:proofErr w:type="gramEnd"/>
      <w:r w:rsidRPr="001A323C">
        <w:rPr>
          <w:bCs/>
          <w:szCs w:val="24"/>
        </w:rPr>
        <w:t>,d</w:t>
      </w:r>
      <w:proofErr w:type="spellEnd"/>
      <w:r w:rsidRPr="001A323C">
        <w:rPr>
          <w:bCs/>
          <w:szCs w:val="24"/>
        </w:rPr>
        <w:t>);</w:t>
      </w:r>
    </w:p>
    <w:p w14:paraId="3B429C9E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    </w:t>
      </w:r>
      <w:proofErr w:type="spellStart"/>
      <w:proofErr w:type="gramStart"/>
      <w:r w:rsidRPr="001A323C">
        <w:rPr>
          <w:bCs/>
          <w:szCs w:val="24"/>
        </w:rPr>
        <w:t>input.close</w:t>
      </w:r>
      <w:proofErr w:type="spellEnd"/>
      <w:proofErr w:type="gramEnd"/>
      <w:r w:rsidRPr="001A323C">
        <w:rPr>
          <w:bCs/>
          <w:szCs w:val="24"/>
        </w:rPr>
        <w:t>();</w:t>
      </w:r>
    </w:p>
    <w:p w14:paraId="057F1C63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 xml:space="preserve">    }</w:t>
      </w:r>
    </w:p>
    <w:p w14:paraId="7870C446" w14:textId="77777777" w:rsidR="00B878BD" w:rsidRPr="001A323C" w:rsidRDefault="00B878BD" w:rsidP="00B878BD">
      <w:pPr>
        <w:tabs>
          <w:tab w:val="left" w:pos="1425"/>
        </w:tabs>
        <w:ind w:firstLine="480"/>
        <w:rPr>
          <w:bCs/>
          <w:szCs w:val="24"/>
        </w:rPr>
      </w:pPr>
    </w:p>
    <w:p w14:paraId="1926A81E" w14:textId="77777777" w:rsidR="00B878BD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 w:rsidRPr="001A323C">
        <w:rPr>
          <w:bCs/>
          <w:szCs w:val="24"/>
        </w:rPr>
        <w:t>}</w:t>
      </w:r>
    </w:p>
    <w:p w14:paraId="668C20C3" w14:textId="77777777" w:rsidR="004D2753" w:rsidRPr="004D2753" w:rsidRDefault="004D2753" w:rsidP="004D2753">
      <w:pPr>
        <w:ind w:firstLine="480"/>
        <w:rPr>
          <w:rFonts w:hint="eastAsia"/>
        </w:rPr>
      </w:pPr>
    </w:p>
    <w:p w14:paraId="6FF4DED9" w14:textId="5AFA48F0" w:rsidR="004D2753" w:rsidRDefault="00FD6B29" w:rsidP="004D2753">
      <w:pPr>
        <w:pStyle w:val="2"/>
        <w:ind w:firstLine="643"/>
      </w:pPr>
      <w:bookmarkStart w:id="38" w:name="_Toc439106213"/>
      <w:r>
        <w:t>4</w:t>
      </w:r>
      <w:r w:rsidR="004D2753">
        <w:rPr>
          <w:rFonts w:hint="eastAsia"/>
        </w:rPr>
        <w:t xml:space="preserve">.3 </w:t>
      </w:r>
      <w:r w:rsidR="004D2753">
        <w:rPr>
          <w:rFonts w:hint="eastAsia"/>
        </w:rPr>
        <w:t>运行结果</w:t>
      </w:r>
      <w:bookmarkEnd w:id="38"/>
    </w:p>
    <w:p w14:paraId="45E25134" w14:textId="77777777" w:rsidR="00B878BD" w:rsidRDefault="00B878BD" w:rsidP="00B878BD">
      <w:pPr>
        <w:tabs>
          <w:tab w:val="left" w:pos="1425"/>
        </w:tabs>
        <w:ind w:firstLine="482"/>
        <w:rPr>
          <w:b/>
          <w:bCs/>
          <w:szCs w:val="24"/>
        </w:rPr>
      </w:pPr>
    </w:p>
    <w:p w14:paraId="1651FF73" w14:textId="77777777" w:rsidR="00B878BD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>
        <w:rPr>
          <w:noProof/>
        </w:rPr>
        <w:drawing>
          <wp:inline distT="0" distB="0" distL="0" distR="0" wp14:anchorId="39C39A60" wp14:editId="20063AC8">
            <wp:extent cx="5274310" cy="13430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A429" w14:textId="77777777" w:rsidR="00B878BD" w:rsidRDefault="00B878BD" w:rsidP="00B878BD">
      <w:pPr>
        <w:tabs>
          <w:tab w:val="left" w:pos="1425"/>
        </w:tabs>
        <w:ind w:firstLine="480"/>
        <w:rPr>
          <w:bCs/>
          <w:szCs w:val="24"/>
        </w:rPr>
      </w:pPr>
      <w:r>
        <w:rPr>
          <w:noProof/>
        </w:rPr>
        <w:drawing>
          <wp:inline distT="0" distB="0" distL="0" distR="0" wp14:anchorId="2A09BF55" wp14:editId="52FDEDF4">
            <wp:extent cx="5274310" cy="14890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BEA6" w14:textId="77777777" w:rsidR="004D2753" w:rsidRPr="004D2753" w:rsidRDefault="004D2753" w:rsidP="004D2753">
      <w:pPr>
        <w:ind w:firstLine="480"/>
        <w:rPr>
          <w:rFonts w:hint="eastAsia"/>
        </w:rPr>
      </w:pPr>
    </w:p>
    <w:p w14:paraId="26204B8F" w14:textId="683514E2" w:rsidR="004D2753" w:rsidRDefault="004D2753" w:rsidP="004D2753">
      <w:pPr>
        <w:pStyle w:val="2"/>
        <w:ind w:firstLine="643"/>
      </w:pPr>
      <w:r>
        <w:br w:type="page"/>
      </w:r>
      <w:bookmarkStart w:id="39" w:name="_Toc439106214"/>
      <w:r w:rsidR="00E774C2">
        <w:lastRenderedPageBreak/>
        <w:t>4</w:t>
      </w:r>
      <w:r>
        <w:t xml:space="preserve">.4 </w:t>
      </w:r>
      <w:r>
        <w:rPr>
          <w:rFonts w:hint="eastAsia"/>
        </w:rPr>
        <w:t>调试情况分析</w:t>
      </w:r>
      <w:bookmarkEnd w:id="39"/>
    </w:p>
    <w:p w14:paraId="11241A7B" w14:textId="77777777" w:rsidR="00C8613D" w:rsidRDefault="00C8613D" w:rsidP="00C8613D">
      <w:pPr>
        <w:tabs>
          <w:tab w:val="left" w:pos="1425"/>
        </w:tabs>
        <w:ind w:firstLine="480"/>
        <w:rPr>
          <w:bCs/>
          <w:szCs w:val="24"/>
        </w:rPr>
      </w:pPr>
      <w:r>
        <w:rPr>
          <w:rFonts w:hint="eastAsia"/>
          <w:bCs/>
          <w:szCs w:val="24"/>
        </w:rPr>
        <w:t>一开始没有重写</w:t>
      </w:r>
      <w:proofErr w:type="spellStart"/>
      <w:r>
        <w:rPr>
          <w:rFonts w:hint="eastAsia"/>
          <w:bCs/>
          <w:szCs w:val="24"/>
        </w:rPr>
        <w:t>toString</w:t>
      </w:r>
      <w:proofErr w:type="spellEnd"/>
      <w:r>
        <w:rPr>
          <w:rFonts w:hint="eastAsia"/>
          <w:bCs/>
          <w:szCs w:val="24"/>
        </w:rPr>
        <w:t>方法，没有得到想要的结果。</w:t>
      </w:r>
    </w:p>
    <w:p w14:paraId="08BE3845" w14:textId="3118A193" w:rsidR="00C8613D" w:rsidRDefault="00C8613D">
      <w:pPr>
        <w:widowControl/>
        <w:ind w:firstLineChars="0" w:firstLine="0"/>
      </w:pPr>
      <w:r>
        <w:br w:type="page"/>
      </w:r>
    </w:p>
    <w:p w14:paraId="4964B4DF" w14:textId="13E87504" w:rsidR="00E774C2" w:rsidRDefault="00E774C2" w:rsidP="00E774C2">
      <w:pPr>
        <w:pStyle w:val="1"/>
      </w:pPr>
      <w:bookmarkStart w:id="40" w:name="_Toc439106215"/>
      <w:r>
        <w:rPr>
          <w:rFonts w:hint="eastAsia"/>
        </w:rPr>
        <w:lastRenderedPageBreak/>
        <w:t>实验</w:t>
      </w:r>
      <w:r>
        <w:rPr>
          <w:rFonts w:hint="eastAsia"/>
        </w:rPr>
        <w:t xml:space="preserve"> </w:t>
      </w:r>
      <w:r>
        <w:t>5</w:t>
      </w:r>
      <w:r w:rsidR="002F1295">
        <w:t xml:space="preserve"> </w:t>
      </w:r>
      <w:r w:rsidR="002F1295">
        <w:rPr>
          <w:rFonts w:hint="eastAsia"/>
        </w:rPr>
        <w:t>思考题</w:t>
      </w:r>
      <w:bookmarkEnd w:id="40"/>
    </w:p>
    <w:p w14:paraId="502D1E54" w14:textId="4E53C643" w:rsidR="00E774C2" w:rsidRDefault="00E774C2" w:rsidP="002F1295">
      <w:pPr>
        <w:pStyle w:val="2"/>
        <w:ind w:firstLine="643"/>
        <w:rPr>
          <w:rFonts w:ascii="Times New Roman" w:hAnsi="Times New Roman"/>
          <w:szCs w:val="24"/>
        </w:rPr>
      </w:pPr>
      <w:bookmarkStart w:id="41" w:name="_Toc439106216"/>
      <w:r>
        <w:t>5</w:t>
      </w:r>
      <w:r>
        <w:rPr>
          <w:rFonts w:hint="eastAsia"/>
        </w:rPr>
        <w:t>.</w:t>
      </w:r>
      <w:r w:rsidR="002F1295" w:rsidRPr="002F1295">
        <w:rPr>
          <w:rFonts w:ascii="Times New Roman" w:hAnsi="Times New Roman" w:hint="eastAsia"/>
          <w:szCs w:val="24"/>
        </w:rPr>
        <w:t xml:space="preserve"> </w:t>
      </w:r>
      <w:r w:rsidR="002F1295">
        <w:rPr>
          <w:rFonts w:ascii="Times New Roman" w:hAnsi="Times New Roman" w:hint="eastAsia"/>
          <w:szCs w:val="24"/>
        </w:rPr>
        <w:t>1</w:t>
      </w:r>
      <w:r w:rsidR="002F1295" w:rsidRPr="006A2833">
        <w:rPr>
          <w:rFonts w:ascii="Times New Roman" w:hAnsi="Times New Roman" w:hint="eastAsia"/>
          <w:szCs w:val="24"/>
        </w:rPr>
        <w:t>异常分为哪两类？</w:t>
      </w:r>
      <w:proofErr w:type="gramStart"/>
      <w:r w:rsidR="002F1295">
        <w:rPr>
          <w:rFonts w:ascii="Times New Roman" w:hAnsi="Times New Roman" w:hint="eastAsia"/>
          <w:szCs w:val="24"/>
        </w:rPr>
        <w:t>请简单</w:t>
      </w:r>
      <w:proofErr w:type="gramEnd"/>
      <w:r w:rsidR="002F1295">
        <w:rPr>
          <w:rFonts w:ascii="Times New Roman" w:hAnsi="Times New Roman" w:hint="eastAsia"/>
          <w:szCs w:val="24"/>
        </w:rPr>
        <w:t>介绍。</w:t>
      </w:r>
      <w:bookmarkEnd w:id="41"/>
    </w:p>
    <w:p w14:paraId="6DF140B2" w14:textId="77777777" w:rsidR="002F1295" w:rsidRDefault="002F1295" w:rsidP="00EE7069">
      <w:pPr>
        <w:ind w:firstLine="480"/>
      </w:pPr>
      <w:r w:rsidRPr="001A323C">
        <w:t>检查型异常</w:t>
      </w:r>
      <w:r>
        <w:rPr>
          <w:rFonts w:hint="eastAsia"/>
        </w:rPr>
        <w:t>(Check</w:t>
      </w:r>
      <w:r>
        <w:t xml:space="preserve">ed </w:t>
      </w:r>
      <w:r>
        <w:rPr>
          <w:rFonts w:hint="eastAsia"/>
        </w:rPr>
        <w:t>Exception)</w:t>
      </w:r>
      <w:r>
        <w:rPr>
          <w:rFonts w:hint="eastAsia"/>
        </w:rPr>
        <w:t>和运行时异常</w:t>
      </w:r>
      <w:r>
        <w:rPr>
          <w:rFonts w:hint="eastAsia"/>
        </w:rPr>
        <w:t>(Runtime</w:t>
      </w:r>
      <w:r>
        <w:t xml:space="preserve"> </w:t>
      </w:r>
      <w:r>
        <w:rPr>
          <w:rFonts w:hint="eastAsia"/>
        </w:rPr>
        <w:t>Exception)</w:t>
      </w:r>
    </w:p>
    <w:p w14:paraId="5B4BE047" w14:textId="77777777" w:rsidR="002F1295" w:rsidRDefault="002F1295" w:rsidP="00EE7069">
      <w:pPr>
        <w:ind w:firstLine="480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kern w:val="0"/>
          <w:szCs w:val="21"/>
        </w:rPr>
        <w:t>C</w:t>
      </w:r>
      <w:r>
        <w:rPr>
          <w:rFonts w:ascii="Arial" w:hAnsi="Arial" w:cs="Arial"/>
          <w:color w:val="333333"/>
          <w:kern w:val="0"/>
          <w:szCs w:val="21"/>
        </w:rPr>
        <w:t>hecked Exception</w:t>
      </w:r>
      <w:r w:rsidRPr="00622983">
        <w:rPr>
          <w:rFonts w:ascii="Arial" w:hAnsi="Arial" w:cs="Arial" w:hint="eastAsia"/>
          <w:color w:val="333333"/>
          <w:kern w:val="0"/>
          <w:szCs w:val="21"/>
        </w:rPr>
        <w:t>在编译期间需要检查</w:t>
      </w:r>
      <w:r w:rsidRPr="00622983">
        <w:rPr>
          <w:rFonts w:ascii="Arial" w:hAnsi="Arial" w:cs="Arial" w:hint="eastAsia"/>
          <w:color w:val="333333"/>
          <w:kern w:val="0"/>
          <w:szCs w:val="21"/>
        </w:rPr>
        <w:t>,</w:t>
      </w:r>
      <w:r w:rsidRPr="00622983">
        <w:rPr>
          <w:rFonts w:ascii="Arial" w:hAnsi="Arial" w:cs="Arial" w:hint="eastAsia"/>
          <w:color w:val="333333"/>
          <w:kern w:val="0"/>
          <w:szCs w:val="21"/>
        </w:rPr>
        <w:t>如果该</w:t>
      </w:r>
      <w:proofErr w:type="gramStart"/>
      <w:r w:rsidRPr="00622983">
        <w:rPr>
          <w:rFonts w:ascii="Arial" w:hAnsi="Arial" w:cs="Arial" w:hint="eastAsia"/>
          <w:color w:val="333333"/>
          <w:kern w:val="0"/>
          <w:szCs w:val="21"/>
        </w:rPr>
        <w:t>异常被</w:t>
      </w:r>
      <w:proofErr w:type="gramEnd"/>
      <w:r w:rsidRPr="00622983">
        <w:rPr>
          <w:rFonts w:ascii="Arial" w:hAnsi="Arial" w:cs="Arial" w:hint="eastAsia"/>
          <w:color w:val="333333"/>
          <w:kern w:val="0"/>
          <w:szCs w:val="21"/>
        </w:rPr>
        <w:t>throw,</w:t>
      </w:r>
      <w:r w:rsidRPr="00622983">
        <w:rPr>
          <w:rFonts w:ascii="Arial" w:hAnsi="Arial" w:cs="Arial" w:hint="eastAsia"/>
          <w:color w:val="333333"/>
          <w:kern w:val="0"/>
          <w:szCs w:val="21"/>
        </w:rPr>
        <w:t>那么在该异常所在的</w:t>
      </w:r>
      <w:r w:rsidRPr="00622983">
        <w:rPr>
          <w:rFonts w:ascii="Arial" w:hAnsi="Arial" w:cs="Arial" w:hint="eastAsia"/>
          <w:color w:val="333333"/>
          <w:kern w:val="0"/>
          <w:szCs w:val="21"/>
        </w:rPr>
        <w:t>method</w:t>
      </w:r>
      <w:r w:rsidRPr="00622983">
        <w:rPr>
          <w:rFonts w:ascii="Arial" w:hAnsi="Arial" w:cs="Arial" w:hint="eastAsia"/>
          <w:color w:val="333333"/>
          <w:kern w:val="0"/>
          <w:szCs w:val="21"/>
        </w:rPr>
        <w:t>后必须显示的</w:t>
      </w:r>
      <w:r w:rsidRPr="00622983">
        <w:rPr>
          <w:rFonts w:ascii="Arial" w:hAnsi="Arial" w:cs="Arial" w:hint="eastAsia"/>
          <w:color w:val="333333"/>
          <w:kern w:val="0"/>
          <w:szCs w:val="21"/>
        </w:rPr>
        <w:t>throws,</w:t>
      </w:r>
      <w:r w:rsidRPr="00622983">
        <w:rPr>
          <w:rFonts w:ascii="Arial" w:hAnsi="Arial" w:cs="Arial" w:hint="eastAsia"/>
          <w:color w:val="333333"/>
          <w:kern w:val="0"/>
          <w:szCs w:val="21"/>
        </w:rPr>
        <w:t>调用该</w:t>
      </w:r>
      <w:r w:rsidRPr="00622983">
        <w:rPr>
          <w:rFonts w:ascii="Arial" w:hAnsi="Arial" w:cs="Arial" w:hint="eastAsia"/>
          <w:color w:val="333333"/>
          <w:kern w:val="0"/>
          <w:szCs w:val="21"/>
        </w:rPr>
        <w:t>method</w:t>
      </w:r>
      <w:r w:rsidRPr="00622983">
        <w:rPr>
          <w:rFonts w:ascii="Arial" w:hAnsi="Arial" w:cs="Arial" w:hint="eastAsia"/>
          <w:color w:val="333333"/>
          <w:kern w:val="0"/>
          <w:szCs w:val="21"/>
        </w:rPr>
        <w:t>的地方也必须捕获该异常</w:t>
      </w:r>
      <w:r w:rsidRPr="00622983">
        <w:rPr>
          <w:rFonts w:ascii="Arial" w:hAnsi="Arial" w:cs="Arial" w:hint="eastAsia"/>
          <w:color w:val="333333"/>
          <w:kern w:val="0"/>
          <w:szCs w:val="21"/>
        </w:rPr>
        <w:t>,</w:t>
      </w:r>
      <w:r w:rsidRPr="00622983">
        <w:rPr>
          <w:rFonts w:ascii="Arial" w:hAnsi="Arial" w:cs="Arial" w:hint="eastAsia"/>
          <w:color w:val="333333"/>
          <w:kern w:val="0"/>
          <w:szCs w:val="21"/>
        </w:rPr>
        <w:t>否则编译器会抛出异常</w:t>
      </w:r>
      <w:r w:rsidRPr="00622983">
        <w:rPr>
          <w:rFonts w:ascii="Arial" w:hAnsi="Arial" w:cs="Arial" w:hint="eastAsia"/>
          <w:color w:val="333333"/>
          <w:kern w:val="0"/>
          <w:szCs w:val="21"/>
        </w:rPr>
        <w:t>.</w:t>
      </w:r>
    </w:p>
    <w:p w14:paraId="08E7E820" w14:textId="77777777" w:rsidR="002F1295" w:rsidRDefault="002F1295" w:rsidP="00EE7069">
      <w:pPr>
        <w:ind w:firstLine="480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Runtime Exception</w:t>
      </w:r>
      <w:r w:rsidRPr="00622983">
        <w:rPr>
          <w:rFonts w:ascii="Arial" w:hAnsi="Arial" w:cs="Arial" w:hint="eastAsia"/>
          <w:color w:val="333333"/>
          <w:kern w:val="0"/>
          <w:szCs w:val="21"/>
        </w:rPr>
        <w:t>就是在运行期间系统出现的异常</w:t>
      </w:r>
      <w:r w:rsidRPr="00622983">
        <w:rPr>
          <w:rFonts w:ascii="Arial" w:hAnsi="Arial" w:cs="Arial" w:hint="eastAsia"/>
          <w:color w:val="333333"/>
          <w:kern w:val="0"/>
          <w:szCs w:val="21"/>
        </w:rPr>
        <w:t>,</w:t>
      </w:r>
      <w:r w:rsidRPr="00622983">
        <w:rPr>
          <w:rFonts w:ascii="Arial" w:hAnsi="Arial" w:cs="Arial" w:hint="eastAsia"/>
          <w:color w:val="333333"/>
          <w:kern w:val="0"/>
          <w:szCs w:val="21"/>
        </w:rPr>
        <w:t>该类异常继承于</w:t>
      </w:r>
      <w:proofErr w:type="spellStart"/>
      <w:r w:rsidRPr="00622983">
        <w:rPr>
          <w:rFonts w:ascii="Arial" w:hAnsi="Arial" w:cs="Arial" w:hint="eastAsia"/>
          <w:color w:val="333333"/>
          <w:kern w:val="0"/>
          <w:szCs w:val="21"/>
        </w:rPr>
        <w:t>RuntimeException</w:t>
      </w:r>
      <w:proofErr w:type="spellEnd"/>
      <w:r w:rsidRPr="00622983">
        <w:rPr>
          <w:rFonts w:ascii="Arial" w:hAnsi="Arial" w:cs="Arial" w:hint="eastAsia"/>
          <w:color w:val="333333"/>
          <w:kern w:val="0"/>
          <w:szCs w:val="21"/>
        </w:rPr>
        <w:t>,</w:t>
      </w:r>
      <w:r w:rsidRPr="00622983">
        <w:rPr>
          <w:rFonts w:ascii="Arial" w:hAnsi="Arial" w:cs="Arial" w:hint="eastAsia"/>
          <w:color w:val="333333"/>
          <w:kern w:val="0"/>
          <w:szCs w:val="21"/>
        </w:rPr>
        <w:t>该类异常在编译时系统不进行检查</w:t>
      </w:r>
      <w:r w:rsidRPr="00622983">
        <w:rPr>
          <w:rFonts w:ascii="Arial" w:hAnsi="Arial" w:cs="Arial" w:hint="eastAsia"/>
          <w:color w:val="333333"/>
          <w:kern w:val="0"/>
          <w:szCs w:val="21"/>
        </w:rPr>
        <w:t>,</w:t>
      </w:r>
      <w:r w:rsidRPr="00622983">
        <w:rPr>
          <w:rFonts w:ascii="Arial" w:hAnsi="Arial" w:cs="Arial" w:hint="eastAsia"/>
          <w:color w:val="333333"/>
          <w:kern w:val="0"/>
          <w:szCs w:val="21"/>
        </w:rPr>
        <w:t>如</w:t>
      </w:r>
      <w:proofErr w:type="spellStart"/>
      <w:r w:rsidRPr="00622983">
        <w:rPr>
          <w:rFonts w:ascii="Arial" w:hAnsi="Arial" w:cs="Arial" w:hint="eastAsia"/>
          <w:color w:val="333333"/>
          <w:kern w:val="0"/>
          <w:szCs w:val="21"/>
        </w:rPr>
        <w:t>NullPointerExcetpion,NumberFormatException</w:t>
      </w:r>
      <w:proofErr w:type="spellEnd"/>
      <w:r w:rsidRPr="00622983">
        <w:rPr>
          <w:rFonts w:ascii="Arial" w:hAnsi="Arial" w:cs="Arial" w:hint="eastAsia"/>
          <w:color w:val="333333"/>
          <w:kern w:val="0"/>
          <w:szCs w:val="21"/>
        </w:rPr>
        <w:t>.</w:t>
      </w:r>
    </w:p>
    <w:p w14:paraId="6DF15454" w14:textId="3A1CFC27" w:rsidR="00E774C2" w:rsidRDefault="00E774C2" w:rsidP="00E774C2">
      <w:pPr>
        <w:pStyle w:val="2"/>
        <w:ind w:firstLine="643"/>
        <w:rPr>
          <w:bCs/>
          <w:szCs w:val="24"/>
        </w:rPr>
      </w:pPr>
      <w:bookmarkStart w:id="42" w:name="_Toc439106217"/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 w:rsidR="002F1295">
        <w:rPr>
          <w:rFonts w:ascii="Times New Roman" w:hAnsi="Times New Roman" w:hint="eastAsia"/>
          <w:szCs w:val="24"/>
        </w:rPr>
        <w:t>多线程的同步处理用于什么情况</w:t>
      </w:r>
      <w:r w:rsidR="002F1295">
        <w:rPr>
          <w:rFonts w:ascii="Times New Roman" w:hAnsi="Times New Roman" w:hint="eastAsia"/>
          <w:szCs w:val="24"/>
        </w:rPr>
        <w:t>?</w:t>
      </w:r>
      <w:bookmarkEnd w:id="42"/>
    </w:p>
    <w:p w14:paraId="22149EE0" w14:textId="77777777" w:rsidR="00EE7069" w:rsidRPr="00EE7069" w:rsidRDefault="00EE7069" w:rsidP="00EE7069">
      <w:pPr>
        <w:ind w:firstLine="480"/>
      </w:pPr>
      <w:r w:rsidRPr="00EE7069">
        <w:rPr>
          <w:rFonts w:hint="eastAsia"/>
        </w:rPr>
        <w:t>（</w:t>
      </w:r>
      <w:r w:rsidRPr="00EE7069">
        <w:rPr>
          <w:rFonts w:hint="eastAsia"/>
        </w:rPr>
        <w:t>1</w:t>
      </w:r>
      <w:r w:rsidRPr="00EE7069">
        <w:rPr>
          <w:rFonts w:hint="eastAsia"/>
        </w:rPr>
        <w:t>）</w:t>
      </w:r>
      <w:r w:rsidRPr="00EE7069">
        <w:t>共享变量</w:t>
      </w:r>
    </w:p>
    <w:p w14:paraId="0C1FCE5F" w14:textId="77777777" w:rsidR="00EE7069" w:rsidRPr="00EE7069" w:rsidRDefault="00EE7069" w:rsidP="00EE7069">
      <w:pPr>
        <w:ind w:firstLine="480"/>
      </w:pPr>
      <w:r w:rsidRPr="00EE7069">
        <w:t>当在线程对象（</w:t>
      </w:r>
      <w:r w:rsidRPr="00EE7069">
        <w:t>Runnable</w:t>
      </w:r>
      <w:r w:rsidRPr="00EE7069">
        <w:t>）中定义了全局变量，</w:t>
      </w:r>
      <w:r w:rsidRPr="00EE7069">
        <w:t>run</w:t>
      </w:r>
      <w:r w:rsidRPr="00EE7069">
        <w:t>方法会修改该变量时，如果有多个线程同时使用该线程对象，那么就会造成全局变量的值被同时修改，造成错误</w:t>
      </w:r>
      <w:r w:rsidRPr="00EE7069">
        <w:rPr>
          <w:rFonts w:hint="eastAsia"/>
        </w:rPr>
        <w:t>。</w:t>
      </w:r>
    </w:p>
    <w:p w14:paraId="3B3CC191" w14:textId="77777777" w:rsidR="00EE7069" w:rsidRPr="00EE7069" w:rsidRDefault="00EE7069" w:rsidP="00EE7069">
      <w:pPr>
        <w:ind w:firstLine="480"/>
      </w:pPr>
      <w:r w:rsidRPr="00EE7069">
        <w:rPr>
          <w:rFonts w:hint="eastAsia"/>
        </w:rPr>
        <w:t>（</w:t>
      </w:r>
      <w:r w:rsidRPr="00EE7069">
        <w:rPr>
          <w:rFonts w:hint="eastAsia"/>
        </w:rPr>
        <w:t>2</w:t>
      </w:r>
      <w:r w:rsidRPr="00EE7069">
        <w:rPr>
          <w:rFonts w:hint="eastAsia"/>
        </w:rPr>
        <w:t>）</w:t>
      </w:r>
      <w:r w:rsidRPr="00EE7069">
        <w:t>执行步骤</w:t>
      </w:r>
    </w:p>
    <w:p w14:paraId="24DAB437" w14:textId="77777777" w:rsidR="00EE7069" w:rsidRPr="00EE7069" w:rsidRDefault="00EE7069" w:rsidP="00EE7069">
      <w:pPr>
        <w:ind w:firstLine="480"/>
      </w:pPr>
      <w:r w:rsidRPr="00EE7069">
        <w:t>在多个线程运行时，可能需要某些操作合在一起作为</w:t>
      </w:r>
      <w:r w:rsidRPr="00EE7069">
        <w:t>“</w:t>
      </w:r>
      <w:r w:rsidRPr="00EE7069">
        <w:t>原子操作</w:t>
      </w:r>
      <w:r w:rsidRPr="00EE7069">
        <w:t>”(atomic operation)</w:t>
      </w:r>
      <w:r w:rsidRPr="00EE7069">
        <w:t>，即在这些操作可以</w:t>
      </w:r>
      <w:proofErr w:type="gramStart"/>
      <w:r w:rsidRPr="00EE7069">
        <w:t>看做</w:t>
      </w:r>
      <w:proofErr w:type="gramEnd"/>
      <w:r w:rsidRPr="00EE7069">
        <w:t>是</w:t>
      </w:r>
      <w:r w:rsidRPr="00EE7069">
        <w:t>“</w:t>
      </w:r>
      <w:r w:rsidRPr="00EE7069">
        <w:t>单线程</w:t>
      </w:r>
      <w:r w:rsidRPr="00EE7069">
        <w:t>”</w:t>
      </w:r>
      <w:r w:rsidRPr="00EE7069">
        <w:t>的</w:t>
      </w:r>
      <w:r w:rsidRPr="00EE7069">
        <w:rPr>
          <w:rFonts w:hint="eastAsia"/>
        </w:rPr>
        <w:t>。</w:t>
      </w:r>
    </w:p>
    <w:bookmarkEnd w:id="0"/>
    <w:bookmarkEnd w:id="4"/>
    <w:bookmarkEnd w:id="17"/>
    <w:p w14:paraId="1A6396C5" w14:textId="77777777" w:rsidR="004D2753" w:rsidRPr="00E774C2" w:rsidRDefault="004D2753" w:rsidP="004D2753">
      <w:pPr>
        <w:ind w:firstLine="480"/>
        <w:rPr>
          <w:rFonts w:hint="eastAsia"/>
        </w:rPr>
      </w:pPr>
    </w:p>
    <w:sectPr w:rsidR="004D2753" w:rsidRPr="00E774C2" w:rsidSect="00F375A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A4F0FE" w14:textId="77777777" w:rsidR="00177BFD" w:rsidRDefault="00177BFD" w:rsidP="00952735">
      <w:pPr>
        <w:ind w:firstLine="480"/>
      </w:pPr>
      <w:r>
        <w:separator/>
      </w:r>
    </w:p>
  </w:endnote>
  <w:endnote w:type="continuationSeparator" w:id="0">
    <w:p w14:paraId="7E2D7A01" w14:textId="77777777" w:rsidR="00177BFD" w:rsidRDefault="00177BFD" w:rsidP="0095273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BA05EA" w14:textId="77777777" w:rsidR="00545064" w:rsidRDefault="00545064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23705" w14:textId="77777777" w:rsidR="00545064" w:rsidRDefault="00545064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A57E6B" w14:textId="77777777" w:rsidR="00545064" w:rsidRDefault="00545064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29C9F" w14:textId="77777777" w:rsidR="00177BFD" w:rsidRDefault="00177BFD" w:rsidP="00952735">
      <w:pPr>
        <w:ind w:firstLine="480"/>
      </w:pPr>
      <w:r>
        <w:separator/>
      </w:r>
    </w:p>
  </w:footnote>
  <w:footnote w:type="continuationSeparator" w:id="0">
    <w:p w14:paraId="013A79F5" w14:textId="77777777" w:rsidR="00177BFD" w:rsidRDefault="00177BFD" w:rsidP="0095273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2BE520" w14:textId="77777777" w:rsidR="00545064" w:rsidRDefault="00545064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E3F80B" w14:textId="77777777" w:rsidR="00545064" w:rsidRDefault="00545064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5858C" w14:textId="77777777" w:rsidR="00545064" w:rsidRDefault="00545064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CF86CD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2A8807D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1702D7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50444E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9D8C7AB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9444D8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5C8BB2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D52542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5A2DF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684CC9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3"/>
    <w:multiLevelType w:val="multilevel"/>
    <w:tmpl w:val="00000003"/>
    <w:lvl w:ilvl="0">
      <w:start w:val="1"/>
      <w:numFmt w:val="decimalEnclosedCircle"/>
      <w:lvlText w:val="%1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1" w15:restartNumberingAfterBreak="0">
    <w:nsid w:val="00000004"/>
    <w:multiLevelType w:val="singleLevel"/>
    <w:tmpl w:val="00000004"/>
    <w:lvl w:ilvl="0">
      <w:start w:val="1"/>
      <w:numFmt w:val="lowerLetter"/>
      <w:suff w:val="nothing"/>
      <w:lvlText w:val="%1."/>
      <w:lvlJc w:val="left"/>
    </w:lvl>
  </w:abstractNum>
  <w:abstractNum w:abstractNumId="12" w15:restartNumberingAfterBreak="0">
    <w:nsid w:val="00000005"/>
    <w:multiLevelType w:val="multilevel"/>
    <w:tmpl w:val="00000005"/>
    <w:lvl w:ilvl="0">
      <w:start w:val="1"/>
      <w:numFmt w:val="lowerLetter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3" w15:restartNumberingAfterBreak="0">
    <w:nsid w:val="00000006"/>
    <w:multiLevelType w:val="singleLevel"/>
    <w:tmpl w:val="00000006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00000007"/>
    <w:multiLevelType w:val="singleLevel"/>
    <w:tmpl w:val="00000007"/>
    <w:lvl w:ilvl="0">
      <w:start w:val="2"/>
      <w:numFmt w:val="chineseCounting"/>
      <w:suff w:val="space"/>
      <w:lvlText w:val="第%1章"/>
      <w:lvlJc w:val="left"/>
    </w:lvl>
  </w:abstractNum>
  <w:abstractNum w:abstractNumId="15" w15:restartNumberingAfterBreak="0">
    <w:nsid w:val="143616DB"/>
    <w:multiLevelType w:val="hybridMultilevel"/>
    <w:tmpl w:val="107A6178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6" w15:restartNumberingAfterBreak="0">
    <w:nsid w:val="31F25166"/>
    <w:multiLevelType w:val="hybridMultilevel"/>
    <w:tmpl w:val="4E744574"/>
    <w:lvl w:ilvl="0" w:tplc="32787FEE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7" w15:restartNumberingAfterBreak="0">
    <w:nsid w:val="36C971A0"/>
    <w:multiLevelType w:val="multilevel"/>
    <w:tmpl w:val="AF10854A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8" w15:restartNumberingAfterBreak="0">
    <w:nsid w:val="41314354"/>
    <w:multiLevelType w:val="hybridMultilevel"/>
    <w:tmpl w:val="35BA88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4D247CA"/>
    <w:multiLevelType w:val="hybridMultilevel"/>
    <w:tmpl w:val="AFC8F8D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A7D41B3"/>
    <w:multiLevelType w:val="hybridMultilevel"/>
    <w:tmpl w:val="4F248D34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1" w15:restartNumberingAfterBreak="0">
    <w:nsid w:val="5AEC4953"/>
    <w:multiLevelType w:val="hybridMultilevel"/>
    <w:tmpl w:val="93BE54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5CA32517"/>
    <w:multiLevelType w:val="hybridMultilevel"/>
    <w:tmpl w:val="5C0C953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2634B63"/>
    <w:multiLevelType w:val="hybridMultilevel"/>
    <w:tmpl w:val="AC9C8C9E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4" w15:restartNumberingAfterBreak="0">
    <w:nsid w:val="687B7DE9"/>
    <w:multiLevelType w:val="hybridMultilevel"/>
    <w:tmpl w:val="2DB29402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6AAF168B"/>
    <w:multiLevelType w:val="hybridMultilevel"/>
    <w:tmpl w:val="3CB09C86"/>
    <w:lvl w:ilvl="0" w:tplc="A252AD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03F72DA"/>
    <w:multiLevelType w:val="multilevel"/>
    <w:tmpl w:val="BC1CF822"/>
    <w:lvl w:ilvl="0">
      <w:start w:val="1"/>
      <w:numFmt w:val="chineseCountingThousand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7" w15:restartNumberingAfterBreak="0">
    <w:nsid w:val="70ED0550"/>
    <w:multiLevelType w:val="hybridMultilevel"/>
    <w:tmpl w:val="F3BACC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D37F26"/>
    <w:multiLevelType w:val="hybridMultilevel"/>
    <w:tmpl w:val="3EDE546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99D615E"/>
    <w:multiLevelType w:val="hybridMultilevel"/>
    <w:tmpl w:val="6206E2CA"/>
    <w:lvl w:ilvl="0" w:tplc="04090001">
      <w:start w:val="1"/>
      <w:numFmt w:val="bullet"/>
      <w:lvlText w:val=""/>
      <w:lvlJc w:val="left"/>
      <w:pPr>
        <w:ind w:left="4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0" w15:restartNumberingAfterBreak="0">
    <w:nsid w:val="7A46158A"/>
    <w:multiLevelType w:val="multilevel"/>
    <w:tmpl w:val="B3BA7902"/>
    <w:lvl w:ilvl="0">
      <w:start w:val="1"/>
      <w:numFmt w:val="decimal"/>
      <w:lvlText w:val="%1."/>
      <w:lvlJc w:val="left"/>
      <w:pPr>
        <w:ind w:left="820" w:hanging="420"/>
      </w:pPr>
    </w:lvl>
    <w:lvl w:ilvl="1">
      <w:start w:val="2"/>
      <w:numFmt w:val="decimal"/>
      <w:isLgl/>
      <w:lvlText w:val="%1.%2."/>
      <w:lvlJc w:val="left"/>
      <w:pPr>
        <w:ind w:left="1200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00" w:hanging="2160"/>
      </w:pPr>
      <w:rPr>
        <w:rFonts w:hint="default"/>
      </w:rPr>
    </w:lvl>
  </w:abstractNum>
  <w:abstractNum w:abstractNumId="31" w15:restartNumberingAfterBreak="0">
    <w:nsid w:val="7E972D45"/>
    <w:multiLevelType w:val="hybridMultilevel"/>
    <w:tmpl w:val="F8AECAC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12"/>
  </w:num>
  <w:num w:numId="5">
    <w:abstractNumId w:val="10"/>
  </w:num>
  <w:num w:numId="6">
    <w:abstractNumId w:val="27"/>
  </w:num>
  <w:num w:numId="7">
    <w:abstractNumId w:val="25"/>
  </w:num>
  <w:num w:numId="8">
    <w:abstractNumId w:val="22"/>
  </w:num>
  <w:num w:numId="9">
    <w:abstractNumId w:val="26"/>
  </w:num>
  <w:num w:numId="10">
    <w:abstractNumId w:val="17"/>
  </w:num>
  <w:num w:numId="11">
    <w:abstractNumId w:val="21"/>
  </w:num>
  <w:num w:numId="12">
    <w:abstractNumId w:val="28"/>
  </w:num>
  <w:num w:numId="13">
    <w:abstractNumId w:val="30"/>
  </w:num>
  <w:num w:numId="14">
    <w:abstractNumId w:val="20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15"/>
  </w:num>
  <w:num w:numId="26">
    <w:abstractNumId w:val="23"/>
  </w:num>
  <w:num w:numId="27">
    <w:abstractNumId w:val="18"/>
  </w:num>
  <w:num w:numId="28">
    <w:abstractNumId w:val="19"/>
  </w:num>
  <w:num w:numId="29">
    <w:abstractNumId w:val="31"/>
  </w:num>
  <w:num w:numId="30">
    <w:abstractNumId w:val="24"/>
  </w:num>
  <w:num w:numId="31">
    <w:abstractNumId w:val="16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356"/>
    <w:rsid w:val="0001212C"/>
    <w:rsid w:val="000201EE"/>
    <w:rsid w:val="00060E0C"/>
    <w:rsid w:val="00063E83"/>
    <w:rsid w:val="00080425"/>
    <w:rsid w:val="00083A48"/>
    <w:rsid w:val="00087BFD"/>
    <w:rsid w:val="000A1A44"/>
    <w:rsid w:val="000B7CA7"/>
    <w:rsid w:val="000C2C30"/>
    <w:rsid w:val="000C705F"/>
    <w:rsid w:val="000E6657"/>
    <w:rsid w:val="000F4E75"/>
    <w:rsid w:val="000F7E07"/>
    <w:rsid w:val="001004C8"/>
    <w:rsid w:val="00110B2E"/>
    <w:rsid w:val="00115E89"/>
    <w:rsid w:val="0011668E"/>
    <w:rsid w:val="001264A5"/>
    <w:rsid w:val="00136452"/>
    <w:rsid w:val="001372D1"/>
    <w:rsid w:val="001403B3"/>
    <w:rsid w:val="00152AD7"/>
    <w:rsid w:val="00161115"/>
    <w:rsid w:val="001754FF"/>
    <w:rsid w:val="00177BFD"/>
    <w:rsid w:val="0019041B"/>
    <w:rsid w:val="00244358"/>
    <w:rsid w:val="00255C81"/>
    <w:rsid w:val="0026200F"/>
    <w:rsid w:val="00274191"/>
    <w:rsid w:val="0028146A"/>
    <w:rsid w:val="00294FB8"/>
    <w:rsid w:val="00296619"/>
    <w:rsid w:val="002A3D5F"/>
    <w:rsid w:val="002B1E41"/>
    <w:rsid w:val="002B2996"/>
    <w:rsid w:val="002B6160"/>
    <w:rsid w:val="002B7DCF"/>
    <w:rsid w:val="002C199E"/>
    <w:rsid w:val="002C61F5"/>
    <w:rsid w:val="002D20B8"/>
    <w:rsid w:val="002D28E7"/>
    <w:rsid w:val="002D7110"/>
    <w:rsid w:val="002F1295"/>
    <w:rsid w:val="0031073C"/>
    <w:rsid w:val="00333A7D"/>
    <w:rsid w:val="00334426"/>
    <w:rsid w:val="00344F3D"/>
    <w:rsid w:val="00356666"/>
    <w:rsid w:val="00364F03"/>
    <w:rsid w:val="00370BFA"/>
    <w:rsid w:val="00372277"/>
    <w:rsid w:val="00380900"/>
    <w:rsid w:val="00392F7A"/>
    <w:rsid w:val="003B7AA4"/>
    <w:rsid w:val="003C4951"/>
    <w:rsid w:val="003C5387"/>
    <w:rsid w:val="003E17A7"/>
    <w:rsid w:val="004112E9"/>
    <w:rsid w:val="00413269"/>
    <w:rsid w:val="004146FC"/>
    <w:rsid w:val="004170A5"/>
    <w:rsid w:val="00433C8C"/>
    <w:rsid w:val="004637FB"/>
    <w:rsid w:val="00476356"/>
    <w:rsid w:val="0049170B"/>
    <w:rsid w:val="00496DC9"/>
    <w:rsid w:val="004B75FC"/>
    <w:rsid w:val="004C0E32"/>
    <w:rsid w:val="004D2753"/>
    <w:rsid w:val="004E0598"/>
    <w:rsid w:val="004E1B66"/>
    <w:rsid w:val="00500E54"/>
    <w:rsid w:val="00507790"/>
    <w:rsid w:val="00510199"/>
    <w:rsid w:val="00510A9F"/>
    <w:rsid w:val="00517F9E"/>
    <w:rsid w:val="005354D9"/>
    <w:rsid w:val="00545064"/>
    <w:rsid w:val="00547B3D"/>
    <w:rsid w:val="00567251"/>
    <w:rsid w:val="005678B3"/>
    <w:rsid w:val="005A00CE"/>
    <w:rsid w:val="005B5F83"/>
    <w:rsid w:val="005C2810"/>
    <w:rsid w:val="005D1F01"/>
    <w:rsid w:val="005D2391"/>
    <w:rsid w:val="005D46E5"/>
    <w:rsid w:val="005D61A0"/>
    <w:rsid w:val="005D7E35"/>
    <w:rsid w:val="006062E7"/>
    <w:rsid w:val="006437F3"/>
    <w:rsid w:val="006442A9"/>
    <w:rsid w:val="00651FE6"/>
    <w:rsid w:val="00654425"/>
    <w:rsid w:val="00673799"/>
    <w:rsid w:val="00684620"/>
    <w:rsid w:val="0069792F"/>
    <w:rsid w:val="006A5A05"/>
    <w:rsid w:val="006D091F"/>
    <w:rsid w:val="006D6E44"/>
    <w:rsid w:val="006E0420"/>
    <w:rsid w:val="006E7B95"/>
    <w:rsid w:val="00700FE0"/>
    <w:rsid w:val="00703852"/>
    <w:rsid w:val="00704144"/>
    <w:rsid w:val="007105AC"/>
    <w:rsid w:val="0072172E"/>
    <w:rsid w:val="00723E02"/>
    <w:rsid w:val="00726D9B"/>
    <w:rsid w:val="0073108A"/>
    <w:rsid w:val="007412D0"/>
    <w:rsid w:val="00750C66"/>
    <w:rsid w:val="007923FD"/>
    <w:rsid w:val="0079711D"/>
    <w:rsid w:val="007C3F3A"/>
    <w:rsid w:val="007C71E8"/>
    <w:rsid w:val="007F37E5"/>
    <w:rsid w:val="00807A7D"/>
    <w:rsid w:val="00815AF3"/>
    <w:rsid w:val="00826750"/>
    <w:rsid w:val="0084318D"/>
    <w:rsid w:val="0084703F"/>
    <w:rsid w:val="00856E69"/>
    <w:rsid w:val="00857355"/>
    <w:rsid w:val="008766F2"/>
    <w:rsid w:val="00881B15"/>
    <w:rsid w:val="00891632"/>
    <w:rsid w:val="008B75F6"/>
    <w:rsid w:val="008D3E76"/>
    <w:rsid w:val="008D73CD"/>
    <w:rsid w:val="008E1831"/>
    <w:rsid w:val="008E2B8F"/>
    <w:rsid w:val="008F3EBD"/>
    <w:rsid w:val="008F4064"/>
    <w:rsid w:val="00902063"/>
    <w:rsid w:val="0090613C"/>
    <w:rsid w:val="009151C4"/>
    <w:rsid w:val="00943594"/>
    <w:rsid w:val="00944811"/>
    <w:rsid w:val="00952735"/>
    <w:rsid w:val="00953C62"/>
    <w:rsid w:val="009640DF"/>
    <w:rsid w:val="009732C1"/>
    <w:rsid w:val="00976DA3"/>
    <w:rsid w:val="009775D6"/>
    <w:rsid w:val="009A62C0"/>
    <w:rsid w:val="009C5FE8"/>
    <w:rsid w:val="009F0373"/>
    <w:rsid w:val="009F4F55"/>
    <w:rsid w:val="009F7F4B"/>
    <w:rsid w:val="00A12095"/>
    <w:rsid w:val="00A23748"/>
    <w:rsid w:val="00A23D11"/>
    <w:rsid w:val="00A27405"/>
    <w:rsid w:val="00A445E3"/>
    <w:rsid w:val="00A45FD4"/>
    <w:rsid w:val="00A509A4"/>
    <w:rsid w:val="00A72345"/>
    <w:rsid w:val="00A77AD8"/>
    <w:rsid w:val="00AE3D42"/>
    <w:rsid w:val="00AE7E47"/>
    <w:rsid w:val="00B033E5"/>
    <w:rsid w:val="00B056B6"/>
    <w:rsid w:val="00B1468F"/>
    <w:rsid w:val="00B25733"/>
    <w:rsid w:val="00B356C3"/>
    <w:rsid w:val="00B406AB"/>
    <w:rsid w:val="00B42E90"/>
    <w:rsid w:val="00B57979"/>
    <w:rsid w:val="00B70B1B"/>
    <w:rsid w:val="00B82821"/>
    <w:rsid w:val="00B828CA"/>
    <w:rsid w:val="00B878BD"/>
    <w:rsid w:val="00B92EF9"/>
    <w:rsid w:val="00B9333A"/>
    <w:rsid w:val="00BB6198"/>
    <w:rsid w:val="00BC3163"/>
    <w:rsid w:val="00BE5950"/>
    <w:rsid w:val="00BF2A53"/>
    <w:rsid w:val="00C026F3"/>
    <w:rsid w:val="00C127B2"/>
    <w:rsid w:val="00C17084"/>
    <w:rsid w:val="00C230D5"/>
    <w:rsid w:val="00C36280"/>
    <w:rsid w:val="00C4743C"/>
    <w:rsid w:val="00C62B94"/>
    <w:rsid w:val="00C8613D"/>
    <w:rsid w:val="00CC14F7"/>
    <w:rsid w:val="00CC7929"/>
    <w:rsid w:val="00CE6B37"/>
    <w:rsid w:val="00CE716B"/>
    <w:rsid w:val="00D12BF1"/>
    <w:rsid w:val="00D22CE7"/>
    <w:rsid w:val="00D31E5D"/>
    <w:rsid w:val="00D37B45"/>
    <w:rsid w:val="00D42172"/>
    <w:rsid w:val="00D502F9"/>
    <w:rsid w:val="00D7671A"/>
    <w:rsid w:val="00D85AE3"/>
    <w:rsid w:val="00D86503"/>
    <w:rsid w:val="00DC25DA"/>
    <w:rsid w:val="00DC2EEE"/>
    <w:rsid w:val="00DD20F1"/>
    <w:rsid w:val="00DE2F57"/>
    <w:rsid w:val="00E3161B"/>
    <w:rsid w:val="00E34A4E"/>
    <w:rsid w:val="00E540AC"/>
    <w:rsid w:val="00E611D4"/>
    <w:rsid w:val="00E774C2"/>
    <w:rsid w:val="00EA3024"/>
    <w:rsid w:val="00EA4BF3"/>
    <w:rsid w:val="00EA52E4"/>
    <w:rsid w:val="00EA7BC2"/>
    <w:rsid w:val="00EC59FC"/>
    <w:rsid w:val="00ED4515"/>
    <w:rsid w:val="00ED5A86"/>
    <w:rsid w:val="00EE4CCA"/>
    <w:rsid w:val="00EE6F8E"/>
    <w:rsid w:val="00EE7069"/>
    <w:rsid w:val="00EF0CC7"/>
    <w:rsid w:val="00F01520"/>
    <w:rsid w:val="00F05375"/>
    <w:rsid w:val="00F078DF"/>
    <w:rsid w:val="00F2010A"/>
    <w:rsid w:val="00F3370A"/>
    <w:rsid w:val="00F375A0"/>
    <w:rsid w:val="00F45F07"/>
    <w:rsid w:val="00F469D2"/>
    <w:rsid w:val="00F61792"/>
    <w:rsid w:val="00F62DFB"/>
    <w:rsid w:val="00F67084"/>
    <w:rsid w:val="00FA5E97"/>
    <w:rsid w:val="00FC1F26"/>
    <w:rsid w:val="00FC7A65"/>
    <w:rsid w:val="00FD495D"/>
    <w:rsid w:val="00FD6B29"/>
    <w:rsid w:val="00FE3DAF"/>
    <w:rsid w:val="00FF1F84"/>
    <w:rsid w:val="00FF61EB"/>
    <w:rsid w:val="00FF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5D0DC"/>
  <w15:chartTrackingRefBased/>
  <w15:docId w15:val="{FD39A650-F86E-46E0-8E76-78086409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2C1"/>
    <w:pPr>
      <w:widowControl w:val="0"/>
      <w:ind w:firstLineChars="200" w:firstLine="200"/>
    </w:pPr>
    <w:rPr>
      <w:rFonts w:ascii="Times New Roman" w:eastAsia="宋体" w:hAnsi="Times New Roman"/>
      <w:kern w:val="2"/>
      <w:sz w:val="24"/>
    </w:rPr>
  </w:style>
  <w:style w:type="paragraph" w:styleId="1">
    <w:name w:val="heading 1"/>
    <w:basedOn w:val="a"/>
    <w:next w:val="a"/>
    <w:link w:val="10"/>
    <w:autoRedefine/>
    <w:qFormat/>
    <w:rsid w:val="00545064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274191"/>
    <w:pPr>
      <w:spacing w:line="720" w:lineRule="auto"/>
      <w:ind w:firstLine="400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45064"/>
    <w:pPr>
      <w:keepNext/>
      <w:keepLines/>
      <w:spacing w:before="260" w:after="260" w:line="720" w:lineRule="auto"/>
      <w:outlineLvl w:val="2"/>
    </w:pPr>
    <w:rPr>
      <w:rFonts w:ascii="Arial" w:eastAsia="黑体" w:hAnsi="Arial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70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45064"/>
    <w:rPr>
      <w:rFonts w:eastAsia="黑体"/>
      <w:b/>
      <w:bCs/>
      <w:kern w:val="44"/>
      <w:sz w:val="52"/>
      <w:szCs w:val="44"/>
    </w:rPr>
  </w:style>
  <w:style w:type="table" w:customStyle="1" w:styleId="a3">
    <w:name w:val="表格（居中）"/>
    <w:basedOn w:val="a4"/>
    <w:uiPriority w:val="99"/>
    <w:rsid w:val="006E0420"/>
    <w:pPr>
      <w:spacing w:line="240" w:lineRule="atLeast"/>
      <w:ind w:firstLineChars="200" w:firstLine="200"/>
    </w:pPr>
    <w:tblPr/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4">
    <w:name w:val="Table Contemporary"/>
    <w:basedOn w:val="a1"/>
    <w:uiPriority w:val="99"/>
    <w:semiHidden/>
    <w:unhideWhenUsed/>
    <w:rsid w:val="006E0420"/>
    <w:pPr>
      <w:widowControl w:val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4-1">
    <w:name w:val="Grid Table 4 Accent 1"/>
    <w:basedOn w:val="a1"/>
    <w:uiPriority w:val="49"/>
    <w:rsid w:val="00E611D4"/>
    <w:pPr>
      <w:spacing w:line="240" w:lineRule="atLeast"/>
      <w:jc w:val="center"/>
    </w:pPr>
    <w:rPr>
      <w:rFonts w:eastAsia="微软雅黑"/>
      <w:b/>
    </w:rPr>
    <w:tblPr>
      <w:tblStyleRowBandSize w:val="1"/>
      <w:tblStyleColBandSize w:val="1"/>
      <w:jc w:val="center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rPr>
      <w:jc w:val="center"/>
    </w:tr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customStyle="1" w:styleId="20">
    <w:name w:val="标题 2 字符"/>
    <w:link w:val="2"/>
    <w:rsid w:val="00274191"/>
    <w:rPr>
      <w:rFonts w:ascii="Arial" w:eastAsia="黑体" w:hAnsi="Arial"/>
      <w:b/>
      <w:kern w:val="2"/>
      <w:sz w:val="32"/>
    </w:rPr>
  </w:style>
  <w:style w:type="paragraph" w:styleId="a5">
    <w:name w:val="No Spacing"/>
    <w:link w:val="a6"/>
    <w:uiPriority w:val="1"/>
    <w:qFormat/>
    <w:rsid w:val="00F375A0"/>
    <w:rPr>
      <w:sz w:val="22"/>
      <w:szCs w:val="22"/>
    </w:rPr>
  </w:style>
  <w:style w:type="character" w:customStyle="1" w:styleId="a6">
    <w:name w:val="无间隔 字符"/>
    <w:link w:val="a5"/>
    <w:uiPriority w:val="1"/>
    <w:rsid w:val="00F375A0"/>
    <w:rPr>
      <w:sz w:val="22"/>
      <w:szCs w:val="22"/>
    </w:rPr>
  </w:style>
  <w:style w:type="paragraph" w:styleId="a7">
    <w:name w:val="header"/>
    <w:basedOn w:val="a"/>
    <w:link w:val="a8"/>
    <w:unhideWhenUsed/>
    <w:rsid w:val="009C5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rsid w:val="009C5FE8"/>
    <w:rPr>
      <w:kern w:val="2"/>
      <w:sz w:val="18"/>
      <w:szCs w:val="18"/>
    </w:rPr>
  </w:style>
  <w:style w:type="paragraph" w:styleId="a9">
    <w:name w:val="footer"/>
    <w:basedOn w:val="a"/>
    <w:link w:val="aa"/>
    <w:unhideWhenUsed/>
    <w:rsid w:val="009C5FE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link w:val="a9"/>
    <w:uiPriority w:val="99"/>
    <w:rsid w:val="009C5FE8"/>
    <w:rPr>
      <w:kern w:val="2"/>
      <w:sz w:val="18"/>
      <w:szCs w:val="18"/>
    </w:rPr>
  </w:style>
  <w:style w:type="character" w:customStyle="1" w:styleId="ttag">
    <w:name w:val="t_tag"/>
    <w:basedOn w:val="a0"/>
    <w:rsid w:val="000201EE"/>
  </w:style>
  <w:style w:type="character" w:styleId="ab">
    <w:name w:val="page number"/>
    <w:basedOn w:val="a0"/>
    <w:rsid w:val="000201EE"/>
  </w:style>
  <w:style w:type="character" w:styleId="ac">
    <w:name w:val="Hyperlink"/>
    <w:uiPriority w:val="99"/>
    <w:rsid w:val="000201EE"/>
    <w:rPr>
      <w:color w:val="0000FF"/>
      <w:u w:val="single"/>
    </w:rPr>
  </w:style>
  <w:style w:type="paragraph" w:styleId="6">
    <w:name w:val="toc 6"/>
    <w:basedOn w:val="a"/>
    <w:next w:val="a"/>
    <w:uiPriority w:val="39"/>
    <w:rsid w:val="000201EE"/>
    <w:pPr>
      <w:ind w:left="1050"/>
    </w:pPr>
    <w:rPr>
      <w:sz w:val="18"/>
      <w:szCs w:val="18"/>
    </w:rPr>
  </w:style>
  <w:style w:type="paragraph" w:styleId="7">
    <w:name w:val="toc 7"/>
    <w:basedOn w:val="a"/>
    <w:next w:val="a"/>
    <w:uiPriority w:val="39"/>
    <w:rsid w:val="000201EE"/>
    <w:pPr>
      <w:ind w:left="1260"/>
    </w:pPr>
    <w:rPr>
      <w:sz w:val="18"/>
      <w:szCs w:val="18"/>
    </w:rPr>
  </w:style>
  <w:style w:type="paragraph" w:styleId="ad">
    <w:name w:val="Body Text Indent"/>
    <w:basedOn w:val="a"/>
    <w:link w:val="ae"/>
    <w:rsid w:val="000201EE"/>
    <w:pPr>
      <w:spacing w:after="120"/>
      <w:ind w:leftChars="200" w:left="420"/>
      <w:jc w:val="both"/>
    </w:pPr>
    <w:rPr>
      <w:sz w:val="21"/>
      <w:szCs w:val="24"/>
    </w:rPr>
  </w:style>
  <w:style w:type="character" w:customStyle="1" w:styleId="ae">
    <w:name w:val="正文文本缩进 字符"/>
    <w:link w:val="ad"/>
    <w:rsid w:val="000201EE"/>
    <w:rPr>
      <w:rFonts w:ascii="Times New Roman" w:eastAsia="宋体" w:hAnsi="Times New Roman"/>
      <w:kern w:val="2"/>
      <w:sz w:val="21"/>
      <w:szCs w:val="24"/>
    </w:rPr>
  </w:style>
  <w:style w:type="paragraph" w:styleId="41">
    <w:name w:val="toc 4"/>
    <w:basedOn w:val="a"/>
    <w:next w:val="a"/>
    <w:uiPriority w:val="39"/>
    <w:rsid w:val="000201EE"/>
    <w:pPr>
      <w:ind w:left="630"/>
    </w:pPr>
    <w:rPr>
      <w:sz w:val="18"/>
      <w:szCs w:val="18"/>
    </w:rPr>
  </w:style>
  <w:style w:type="paragraph" w:styleId="21">
    <w:name w:val="toc 2"/>
    <w:basedOn w:val="a"/>
    <w:next w:val="a"/>
    <w:uiPriority w:val="39"/>
    <w:rsid w:val="000201EE"/>
    <w:pPr>
      <w:ind w:left="210"/>
    </w:pPr>
    <w:rPr>
      <w:smallCaps/>
    </w:rPr>
  </w:style>
  <w:style w:type="paragraph" w:styleId="9">
    <w:name w:val="toc 9"/>
    <w:basedOn w:val="a"/>
    <w:next w:val="a"/>
    <w:uiPriority w:val="39"/>
    <w:rsid w:val="000201EE"/>
    <w:pPr>
      <w:ind w:left="1680"/>
    </w:pPr>
    <w:rPr>
      <w:sz w:val="18"/>
      <w:szCs w:val="18"/>
    </w:rPr>
  </w:style>
  <w:style w:type="paragraph" w:styleId="22">
    <w:name w:val="Body Text Indent 2"/>
    <w:basedOn w:val="a"/>
    <w:link w:val="23"/>
    <w:rsid w:val="000201EE"/>
    <w:pPr>
      <w:spacing w:after="120" w:line="480" w:lineRule="auto"/>
      <w:ind w:leftChars="200" w:left="420"/>
      <w:jc w:val="both"/>
    </w:pPr>
    <w:rPr>
      <w:sz w:val="21"/>
      <w:szCs w:val="24"/>
    </w:rPr>
  </w:style>
  <w:style w:type="character" w:customStyle="1" w:styleId="23">
    <w:name w:val="正文文本缩进 2 字符"/>
    <w:link w:val="22"/>
    <w:rsid w:val="000201EE"/>
    <w:rPr>
      <w:rFonts w:ascii="Times New Roman" w:eastAsia="宋体" w:hAnsi="Times New Roman"/>
      <w:kern w:val="2"/>
      <w:sz w:val="21"/>
      <w:szCs w:val="24"/>
    </w:rPr>
  </w:style>
  <w:style w:type="paragraph" w:styleId="5">
    <w:name w:val="toc 5"/>
    <w:basedOn w:val="a"/>
    <w:next w:val="a"/>
    <w:uiPriority w:val="39"/>
    <w:rsid w:val="000201EE"/>
    <w:pPr>
      <w:ind w:left="840"/>
    </w:pPr>
    <w:rPr>
      <w:sz w:val="18"/>
      <w:szCs w:val="18"/>
    </w:rPr>
  </w:style>
  <w:style w:type="paragraph" w:styleId="11">
    <w:name w:val="toc 1"/>
    <w:basedOn w:val="a"/>
    <w:next w:val="a"/>
    <w:uiPriority w:val="39"/>
    <w:rsid w:val="000201EE"/>
    <w:pPr>
      <w:spacing w:before="120" w:after="120"/>
    </w:pPr>
    <w:rPr>
      <w:b/>
      <w:bCs/>
      <w:caps/>
    </w:rPr>
  </w:style>
  <w:style w:type="paragraph" w:styleId="31">
    <w:name w:val="toc 3"/>
    <w:basedOn w:val="a"/>
    <w:next w:val="a"/>
    <w:uiPriority w:val="39"/>
    <w:rsid w:val="000201EE"/>
    <w:pPr>
      <w:ind w:left="420"/>
    </w:pPr>
    <w:rPr>
      <w:i/>
      <w:iCs/>
    </w:rPr>
  </w:style>
  <w:style w:type="paragraph" w:styleId="8">
    <w:name w:val="toc 8"/>
    <w:basedOn w:val="a"/>
    <w:next w:val="a"/>
    <w:uiPriority w:val="39"/>
    <w:rsid w:val="000201EE"/>
    <w:pPr>
      <w:ind w:left="1470"/>
    </w:pPr>
    <w:rPr>
      <w:sz w:val="18"/>
      <w:szCs w:val="18"/>
    </w:rPr>
  </w:style>
  <w:style w:type="character" w:styleId="af">
    <w:name w:val="annotation reference"/>
    <w:uiPriority w:val="99"/>
    <w:semiHidden/>
    <w:unhideWhenUsed/>
    <w:rsid w:val="004637FB"/>
    <w:rPr>
      <w:sz w:val="21"/>
      <w:szCs w:val="21"/>
    </w:rPr>
  </w:style>
  <w:style w:type="paragraph" w:styleId="af0">
    <w:name w:val="annotation text"/>
    <w:basedOn w:val="a"/>
    <w:link w:val="af1"/>
    <w:uiPriority w:val="99"/>
    <w:unhideWhenUsed/>
    <w:rsid w:val="004637FB"/>
  </w:style>
  <w:style w:type="character" w:customStyle="1" w:styleId="af1">
    <w:name w:val="批注文字 字符"/>
    <w:link w:val="af0"/>
    <w:uiPriority w:val="99"/>
    <w:rsid w:val="004637FB"/>
    <w:rPr>
      <w:kern w:val="2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637FB"/>
    <w:rPr>
      <w:b/>
      <w:bCs/>
    </w:rPr>
  </w:style>
  <w:style w:type="character" w:customStyle="1" w:styleId="af3">
    <w:name w:val="批注主题 字符"/>
    <w:link w:val="af2"/>
    <w:uiPriority w:val="99"/>
    <w:semiHidden/>
    <w:rsid w:val="004637FB"/>
    <w:rPr>
      <w:b/>
      <w:bCs/>
      <w:kern w:val="2"/>
    </w:rPr>
  </w:style>
  <w:style w:type="paragraph" w:styleId="af4">
    <w:name w:val="Balloon Text"/>
    <w:basedOn w:val="a"/>
    <w:link w:val="af5"/>
    <w:uiPriority w:val="99"/>
    <w:semiHidden/>
    <w:unhideWhenUsed/>
    <w:rsid w:val="004637FB"/>
    <w:rPr>
      <w:sz w:val="18"/>
      <w:szCs w:val="18"/>
    </w:rPr>
  </w:style>
  <w:style w:type="character" w:customStyle="1" w:styleId="af5">
    <w:name w:val="批注框文本 字符"/>
    <w:link w:val="af4"/>
    <w:uiPriority w:val="99"/>
    <w:semiHidden/>
    <w:rsid w:val="004637FB"/>
    <w:rPr>
      <w:kern w:val="2"/>
      <w:sz w:val="18"/>
      <w:szCs w:val="18"/>
    </w:rPr>
  </w:style>
  <w:style w:type="table" w:styleId="3-1">
    <w:name w:val="Grid Table 3 Accent 1"/>
    <w:basedOn w:val="a1"/>
    <w:uiPriority w:val="48"/>
    <w:rsid w:val="00D31E5D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6-1">
    <w:name w:val="Grid Table 6 Colorful Accent 1"/>
    <w:basedOn w:val="a1"/>
    <w:uiPriority w:val="51"/>
    <w:rsid w:val="00D31E5D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af6">
    <w:name w:val="Table Grid"/>
    <w:basedOn w:val="a1"/>
    <w:uiPriority w:val="39"/>
    <w:rsid w:val="00F670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Title"/>
    <w:basedOn w:val="a"/>
    <w:next w:val="a"/>
    <w:link w:val="af8"/>
    <w:uiPriority w:val="10"/>
    <w:qFormat/>
    <w:rsid w:val="00EC59FC"/>
    <w:pPr>
      <w:widowControl/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af8">
    <w:name w:val="标题 字符"/>
    <w:basedOn w:val="a0"/>
    <w:link w:val="af7"/>
    <w:uiPriority w:val="10"/>
    <w:rsid w:val="00EC59F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f9">
    <w:name w:val="Subtitle"/>
    <w:basedOn w:val="a"/>
    <w:next w:val="a"/>
    <w:link w:val="afa"/>
    <w:uiPriority w:val="11"/>
    <w:qFormat/>
    <w:rsid w:val="00EC59FC"/>
    <w:pPr>
      <w:widowControl/>
      <w:numPr>
        <w:ilvl w:val="1"/>
      </w:numPr>
      <w:spacing w:after="160" w:line="259" w:lineRule="auto"/>
      <w:ind w:firstLineChars="200" w:firstLine="200"/>
    </w:pPr>
    <w:rPr>
      <w:rFonts w:asciiTheme="minorHAnsi" w:eastAsiaTheme="minorEastAsia" w:hAnsiTheme="minorHAnsi"/>
      <w:color w:val="5A5A5A" w:themeColor="text1" w:themeTint="A5"/>
      <w:spacing w:val="15"/>
      <w:kern w:val="0"/>
      <w:sz w:val="22"/>
      <w:szCs w:val="22"/>
    </w:rPr>
  </w:style>
  <w:style w:type="character" w:customStyle="1" w:styleId="afa">
    <w:name w:val="副标题 字符"/>
    <w:basedOn w:val="a0"/>
    <w:link w:val="af9"/>
    <w:uiPriority w:val="11"/>
    <w:rsid w:val="00EC59FC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paragraph" w:styleId="afb">
    <w:name w:val="List Paragraph"/>
    <w:basedOn w:val="a"/>
    <w:uiPriority w:val="34"/>
    <w:qFormat/>
    <w:rsid w:val="009151C4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545064"/>
    <w:rPr>
      <w:rFonts w:ascii="Arial" w:eastAsia="黑体" w:hAnsi="Arial"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C1708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table" w:styleId="24">
    <w:name w:val="Plain Table 2"/>
    <w:basedOn w:val="a1"/>
    <w:uiPriority w:val="42"/>
    <w:rsid w:val="00C127B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c">
    <w:name w:val="Plain Text"/>
    <w:basedOn w:val="a"/>
    <w:link w:val="afd"/>
    <w:uiPriority w:val="99"/>
    <w:unhideWhenUsed/>
    <w:rsid w:val="00C127B2"/>
    <w:rPr>
      <w:rFonts w:asciiTheme="minorEastAsia" w:eastAsiaTheme="minorEastAsia" w:hAnsi="Courier New" w:cs="Courier New"/>
    </w:rPr>
  </w:style>
  <w:style w:type="character" w:customStyle="1" w:styleId="afd">
    <w:name w:val="纯文本 字符"/>
    <w:basedOn w:val="a0"/>
    <w:link w:val="afc"/>
    <w:uiPriority w:val="99"/>
    <w:rsid w:val="00C127B2"/>
    <w:rPr>
      <w:rFonts w:asciiTheme="minorEastAsia" w:eastAsiaTheme="minorEastAsia" w:hAnsi="Courier New" w:cs="Courier New"/>
      <w:kern w:val="2"/>
    </w:rPr>
  </w:style>
  <w:style w:type="paragraph" w:styleId="afe">
    <w:name w:val="Normal (Web)"/>
    <w:basedOn w:val="a"/>
    <w:uiPriority w:val="99"/>
    <w:semiHidden/>
    <w:unhideWhenUsed/>
    <w:rsid w:val="00EE7069"/>
    <w:pPr>
      <w:widowControl/>
      <w:spacing w:before="100" w:beforeAutospacing="1" w:after="100" w:afterAutospacing="1"/>
      <w:ind w:firstLineChars="0" w:firstLine="0"/>
    </w:pPr>
    <w:rPr>
      <w:rFonts w:ascii="宋体" w:hAnsi="宋体" w:cs="宋体"/>
      <w:kern w:val="0"/>
      <w:szCs w:val="24"/>
    </w:rPr>
  </w:style>
  <w:style w:type="character" w:styleId="aff">
    <w:name w:val="Strong"/>
    <w:basedOn w:val="a0"/>
    <w:uiPriority w:val="22"/>
    <w:qFormat/>
    <w:rsid w:val="00EE70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18087D-A610-4DD6-91AD-74A94B00F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14111204056王昊.docx</Template>
  <TotalTime>63</TotalTime>
  <Pages>23</Pages>
  <Words>1877</Words>
  <Characters>10701</Characters>
  <Application>Microsoft Office Word</Application>
  <DocSecurity>0</DocSecurity>
  <Lines>89</Lines>
  <Paragraphs>25</Paragraphs>
  <ScaleCrop>false</ScaleCrop>
  <Company>nhui Normal Universit</Company>
  <LinksUpToDate>false</LinksUpToDate>
  <CharactersWithSpaces>12553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公交信息管理系统</dc:title>
  <dc:subject/>
  <dc:creator>王昊</dc:creator>
  <cp:keywords/>
  <dc:description/>
  <cp:lastModifiedBy>Hao Wang</cp:lastModifiedBy>
  <cp:revision>19</cp:revision>
  <dcterms:created xsi:type="dcterms:W3CDTF">2015-12-28T13:19:00Z</dcterms:created>
  <dcterms:modified xsi:type="dcterms:W3CDTF">2015-12-28T14:47:00Z</dcterms:modified>
</cp:coreProperties>
</file>